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0A76C" w14:textId="77777777" w:rsidR="00924C6C" w:rsidRDefault="00CF60C9" w:rsidP="009D2293">
      <w:pPr>
        <w:widowControl w:val="0"/>
        <w:autoSpaceDE w:val="0"/>
        <w:autoSpaceDN w:val="0"/>
        <w:adjustRightInd w:val="0"/>
        <w:spacing w:after="321" w:line="560" w:lineRule="atLeast"/>
        <w:ind w:left="-270" w:right="-720"/>
        <w:jc w:val="center"/>
        <w:rPr>
          <w:rFonts w:ascii="Times-Roman" w:hAnsi="Times-Roman" w:cs="Times-Roman"/>
          <w:b/>
          <w:bCs/>
          <w:color w:val="000000"/>
          <w:sz w:val="48"/>
          <w:szCs w:val="48"/>
        </w:rPr>
      </w:pPr>
      <w:r>
        <w:rPr>
          <w:rFonts w:ascii="Times-Roman" w:hAnsi="Times-Roman" w:cs="Times-Roman"/>
          <w:b/>
          <w:bCs/>
          <w:color w:val="000000"/>
          <w:sz w:val="48"/>
          <w:szCs w:val="48"/>
        </w:rPr>
        <w:t>Course 360  </w:t>
      </w:r>
    </w:p>
    <w:p w14:paraId="4A639DBF" w14:textId="77777777" w:rsidR="00924C6C" w:rsidRDefault="00CF60C9" w:rsidP="009D2293">
      <w:pPr>
        <w:widowControl w:val="0"/>
        <w:autoSpaceDE w:val="0"/>
        <w:autoSpaceDN w:val="0"/>
        <w:adjustRightInd w:val="0"/>
        <w:spacing w:after="321" w:line="560" w:lineRule="atLeast"/>
        <w:ind w:left="-270" w:right="-720"/>
        <w:jc w:val="center"/>
        <w:rPr>
          <w:rFonts w:ascii="Times-Roman" w:hAnsi="Times-Roman" w:cs="Times-Roman"/>
          <w:b/>
          <w:bCs/>
          <w:color w:val="000000"/>
          <w:sz w:val="48"/>
          <w:szCs w:val="48"/>
        </w:rPr>
      </w:pPr>
      <w:r>
        <w:rPr>
          <w:rFonts w:ascii="Times-Roman" w:hAnsi="Times-Roman" w:cs="Times-Roman"/>
          <w:b/>
          <w:bCs/>
          <w:color w:val="000000"/>
          <w:sz w:val="48"/>
          <w:szCs w:val="48"/>
        </w:rPr>
        <w:t>Software Design</w:t>
      </w:r>
    </w:p>
    <w:p w14:paraId="6AA7751C" w14:textId="77777777" w:rsidR="00924C6C" w:rsidRDefault="00CF60C9" w:rsidP="009D2293">
      <w:pPr>
        <w:widowControl w:val="0"/>
        <w:autoSpaceDE w:val="0"/>
        <w:autoSpaceDN w:val="0"/>
        <w:adjustRightInd w:val="0"/>
        <w:spacing w:after="298" w:line="440" w:lineRule="atLeast"/>
        <w:ind w:left="-270" w:right="-720"/>
        <w:jc w:val="center"/>
        <w:rPr>
          <w:rFonts w:ascii="Times-Roman" w:hAnsi="Times-Roman" w:cs="Times-Roman"/>
          <w:b/>
          <w:bCs/>
          <w:color w:val="000000"/>
          <w:sz w:val="36"/>
          <w:szCs w:val="36"/>
        </w:rPr>
      </w:pPr>
      <w:r>
        <w:rPr>
          <w:rFonts w:ascii="Times-Roman" w:hAnsi="Times-Roman" w:cs="Times-Roman"/>
          <w:b/>
          <w:bCs/>
          <w:color w:val="000000"/>
          <w:sz w:val="36"/>
          <w:szCs w:val="36"/>
        </w:rPr>
        <w:t>CSCI-P465/565 (Software Engineering I) </w:t>
      </w:r>
    </w:p>
    <w:p w14:paraId="3544B360" w14:textId="77777777" w:rsidR="00924C6C" w:rsidRDefault="00CF60C9" w:rsidP="009D2293">
      <w:pPr>
        <w:widowControl w:val="0"/>
        <w:autoSpaceDE w:val="0"/>
        <w:autoSpaceDN w:val="0"/>
        <w:adjustRightInd w:val="0"/>
        <w:spacing w:after="298" w:line="440" w:lineRule="atLeast"/>
        <w:ind w:left="-270" w:right="-720"/>
        <w:jc w:val="center"/>
        <w:rPr>
          <w:rFonts w:ascii="Times-Roman" w:hAnsi="Times-Roman" w:cs="Times-Roman"/>
          <w:b/>
          <w:bCs/>
          <w:color w:val="000000"/>
          <w:sz w:val="36"/>
          <w:szCs w:val="36"/>
          <w:u w:color="000000"/>
        </w:rPr>
      </w:pPr>
      <w:r>
        <w:rPr>
          <w:rFonts w:ascii="Times-Roman" w:hAnsi="Times-Roman" w:cs="Times-Roman"/>
          <w:b/>
          <w:bCs/>
          <w:color w:val="000000"/>
          <w:sz w:val="36"/>
          <w:szCs w:val="36"/>
          <w:u w:val="single" w:color="000000"/>
        </w:rPr>
        <w:t>Project Team</w:t>
      </w:r>
    </w:p>
    <w:p w14:paraId="27A23B8C" w14:textId="77777777" w:rsidR="00130647" w:rsidRDefault="00CF60C9" w:rsidP="009D2293">
      <w:pPr>
        <w:widowControl w:val="0"/>
        <w:autoSpaceDE w:val="0"/>
        <w:autoSpaceDN w:val="0"/>
        <w:adjustRightInd w:val="0"/>
        <w:spacing w:after="280" w:line="240" w:lineRule="auto"/>
        <w:ind w:left="-270" w:right="-720"/>
        <w:jc w:val="center"/>
        <w:rPr>
          <w:rFonts w:ascii="Times-Roman" w:hAnsi="Times-Roman" w:cs="Times-Roman"/>
          <w:b/>
          <w:bCs/>
          <w:color w:val="000000"/>
          <w:sz w:val="28"/>
          <w:szCs w:val="28"/>
          <w:u w:color="000000"/>
        </w:rPr>
      </w:pPr>
      <w:r>
        <w:rPr>
          <w:rFonts w:ascii="ArialMT" w:hAnsi="ArialMT" w:cs="ArialMT"/>
          <w:color w:val="000000"/>
          <w:sz w:val="26"/>
          <w:szCs w:val="26"/>
          <w:u w:color="000000"/>
        </w:rPr>
        <w:t xml:space="preserve">Sai Rohith </w:t>
      </w:r>
      <w:proofErr w:type="spellStart"/>
      <w:r>
        <w:rPr>
          <w:rFonts w:ascii="ArialMT" w:hAnsi="ArialMT" w:cs="ArialMT"/>
          <w:color w:val="000000"/>
          <w:sz w:val="26"/>
          <w:szCs w:val="26"/>
          <w:u w:color="000000"/>
        </w:rPr>
        <w:t>Achanta</w:t>
      </w:r>
      <w:proofErr w:type="spellEnd"/>
    </w:p>
    <w:p w14:paraId="15D34340" w14:textId="77777777" w:rsidR="00130647" w:rsidRDefault="00CF60C9" w:rsidP="009D2293">
      <w:pPr>
        <w:widowControl w:val="0"/>
        <w:autoSpaceDE w:val="0"/>
        <w:autoSpaceDN w:val="0"/>
        <w:adjustRightInd w:val="0"/>
        <w:spacing w:after="280" w:line="240" w:lineRule="auto"/>
        <w:ind w:left="-270" w:right="-720"/>
        <w:jc w:val="center"/>
        <w:rPr>
          <w:rFonts w:ascii="Times-Roman" w:hAnsi="Times-Roman" w:cs="Times-Roman"/>
          <w:color w:val="000000"/>
          <w:sz w:val="24"/>
          <w:szCs w:val="24"/>
          <w:u w:color="000000"/>
        </w:rPr>
      </w:pPr>
      <w:r>
        <w:rPr>
          <w:rFonts w:ascii="ArialMT" w:hAnsi="ArialMT" w:cs="ArialMT"/>
          <w:color w:val="000000"/>
          <w:sz w:val="26"/>
          <w:szCs w:val="26"/>
          <w:u w:color="000000"/>
        </w:rPr>
        <w:t xml:space="preserve">Juhi Deshkar </w:t>
      </w:r>
    </w:p>
    <w:p w14:paraId="64C7BC79" w14:textId="77777777" w:rsidR="00130647" w:rsidRDefault="00CF60C9" w:rsidP="009D2293">
      <w:pPr>
        <w:widowControl w:val="0"/>
        <w:autoSpaceDE w:val="0"/>
        <w:autoSpaceDN w:val="0"/>
        <w:adjustRightInd w:val="0"/>
        <w:spacing w:after="280" w:line="240" w:lineRule="auto"/>
        <w:ind w:left="-270" w:right="-720"/>
        <w:jc w:val="center"/>
        <w:rPr>
          <w:rFonts w:ascii="Times-Roman" w:hAnsi="Times-Roman" w:cs="Times-Roman"/>
          <w:color w:val="000000"/>
          <w:sz w:val="24"/>
          <w:szCs w:val="24"/>
          <w:u w:color="000000"/>
        </w:rPr>
      </w:pPr>
      <w:r>
        <w:rPr>
          <w:rFonts w:ascii="ArialMT" w:hAnsi="ArialMT" w:cs="ArialMT"/>
          <w:color w:val="000000"/>
          <w:sz w:val="26"/>
          <w:szCs w:val="26"/>
          <w:u w:color="000000"/>
        </w:rPr>
        <w:t xml:space="preserve">Aravind </w:t>
      </w:r>
      <w:proofErr w:type="spellStart"/>
      <w:r>
        <w:rPr>
          <w:rFonts w:ascii="ArialMT" w:hAnsi="ArialMT" w:cs="ArialMT"/>
          <w:color w:val="000000"/>
          <w:sz w:val="26"/>
          <w:szCs w:val="26"/>
          <w:u w:color="000000"/>
        </w:rPr>
        <w:t>Parappil</w:t>
      </w:r>
      <w:proofErr w:type="spellEnd"/>
      <w:r>
        <w:rPr>
          <w:rFonts w:ascii="ArialMT" w:hAnsi="ArialMT" w:cs="ArialMT"/>
          <w:color w:val="000000"/>
          <w:sz w:val="26"/>
          <w:szCs w:val="26"/>
          <w:u w:color="000000"/>
        </w:rPr>
        <w:t xml:space="preserve"> </w:t>
      </w:r>
    </w:p>
    <w:p w14:paraId="5D966012" w14:textId="77777777" w:rsidR="00924C6C" w:rsidRDefault="00CF60C9" w:rsidP="009D2293">
      <w:pPr>
        <w:widowControl w:val="0"/>
        <w:autoSpaceDE w:val="0"/>
        <w:autoSpaceDN w:val="0"/>
        <w:adjustRightInd w:val="0"/>
        <w:spacing w:after="280" w:line="240" w:lineRule="auto"/>
        <w:ind w:left="-270" w:right="-720"/>
        <w:jc w:val="center"/>
        <w:rPr>
          <w:rFonts w:ascii="Times-Roman" w:hAnsi="Times-Roman" w:cs="Times-Roman"/>
          <w:color w:val="000000"/>
          <w:sz w:val="24"/>
          <w:szCs w:val="24"/>
          <w:u w:color="000000"/>
        </w:rPr>
      </w:pPr>
      <w:r>
        <w:rPr>
          <w:rFonts w:ascii="ArialMT" w:hAnsi="ArialMT" w:cs="ArialMT"/>
          <w:color w:val="000000"/>
          <w:sz w:val="26"/>
          <w:szCs w:val="26"/>
          <w:u w:color="000000"/>
        </w:rPr>
        <w:t xml:space="preserve">Kriti Shree </w:t>
      </w:r>
    </w:p>
    <w:p w14:paraId="6CF084E1" w14:textId="77777777" w:rsidR="00924C6C" w:rsidRPr="0088134F" w:rsidRDefault="0088134F"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t>1. Introduction</w:t>
      </w:r>
    </w:p>
    <w:p w14:paraId="62268C9E"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color w:val="000000"/>
          <w:sz w:val="24"/>
          <w:szCs w:val="24"/>
          <w:u w:color="000000"/>
        </w:rPr>
      </w:pPr>
      <w:r>
        <w:rPr>
          <w:rFonts w:ascii="Times-Roman" w:hAnsi="Times-Roman" w:cs="Times-Roman"/>
          <w:b/>
          <w:bCs/>
          <w:color w:val="000000"/>
          <w:sz w:val="28"/>
          <w:szCs w:val="28"/>
          <w:u w:color="000000"/>
        </w:rPr>
        <w:t>1.1 System Description</w:t>
      </w:r>
    </w:p>
    <w:p w14:paraId="7BED845A" w14:textId="3DAC2A2B" w:rsidR="00924C6C" w:rsidRDefault="00CF60C9" w:rsidP="009D2293">
      <w:pPr>
        <w:widowControl w:val="0"/>
        <w:autoSpaceDE w:val="0"/>
        <w:autoSpaceDN w:val="0"/>
        <w:adjustRightInd w:val="0"/>
        <w:spacing w:after="0" w:line="240" w:lineRule="auto"/>
        <w:ind w:left="-270" w:right="-720"/>
        <w:jc w:val="both"/>
        <w:rPr>
          <w:rFonts w:ascii="TimesNewRomanPSMT" w:hAnsi="TimesNewRomanPSMT" w:cs="TimesNewRomanPSMT"/>
          <w:kern w:val="1"/>
          <w:sz w:val="24"/>
          <w:szCs w:val="24"/>
          <w:u w:color="000000"/>
        </w:rPr>
      </w:pPr>
      <w:r>
        <w:rPr>
          <w:rFonts w:ascii="TimesNewRomanPSMT" w:hAnsi="TimesNewRomanPSMT" w:cs="TimesNewRomanPSMT"/>
          <w:color w:val="2D3B45"/>
          <w:kern w:val="1"/>
          <w:sz w:val="24"/>
          <w:szCs w:val="24"/>
          <w:u w:color="000000"/>
        </w:rPr>
        <w:t xml:space="preserve">The main purpose of this project is to develop a Course Registration Management System </w:t>
      </w:r>
      <w:r w:rsidR="00A31389">
        <w:rPr>
          <w:rFonts w:ascii="TimesNewRomanPSMT" w:hAnsi="TimesNewRomanPSMT" w:cs="TimesNewRomanPSMT"/>
          <w:color w:val="2D3B45"/>
          <w:kern w:val="1"/>
          <w:sz w:val="24"/>
          <w:szCs w:val="24"/>
          <w:u w:color="000000"/>
        </w:rPr>
        <w:t>which would</w:t>
      </w:r>
      <w:r>
        <w:rPr>
          <w:rFonts w:ascii="TimesNewRomanPSMT" w:hAnsi="TimesNewRomanPSMT" w:cs="TimesNewRomanPSMT"/>
          <w:color w:val="2D3B45"/>
          <w:kern w:val="1"/>
          <w:sz w:val="24"/>
          <w:szCs w:val="24"/>
          <w:u w:color="000000"/>
        </w:rPr>
        <w:t xml:space="preserve"> provide students with a unified module, not only letting the students register for the courses and look up the course details but also the facility to chat with the professors and registered students. It would facilitate a consolidated view of the course details, seats available, ratings of the professor and past student grade records. Similarly, the faculty will also be able to view their courses, registered students, etc. The system will also have payment portal for the students to pay their fees. Registrar will be the administrator, who has the central authority to manage the student and professor account.</w:t>
      </w:r>
    </w:p>
    <w:p w14:paraId="61FB73AB"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06915472"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0614D6B"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color w:val="000000"/>
          <w:sz w:val="24"/>
          <w:szCs w:val="24"/>
          <w:u w:color="000000"/>
        </w:rPr>
      </w:pPr>
      <w:r>
        <w:rPr>
          <w:rFonts w:ascii="Times-Roman" w:hAnsi="Times-Roman" w:cs="Times-Roman"/>
          <w:b/>
          <w:bCs/>
          <w:color w:val="000000"/>
          <w:sz w:val="28"/>
          <w:szCs w:val="28"/>
          <w:u w:color="000000"/>
        </w:rPr>
        <w:t>1.2 Design Evolution</w:t>
      </w:r>
    </w:p>
    <w:p w14:paraId="7FE3B797" w14:textId="77777777" w:rsidR="00924C6C" w:rsidRDefault="00CF60C9" w:rsidP="009D2293">
      <w:pPr>
        <w:widowControl w:val="0"/>
        <w:autoSpaceDE w:val="0"/>
        <w:autoSpaceDN w:val="0"/>
        <w:adjustRightInd w:val="0"/>
        <w:spacing w:after="0" w:line="276" w:lineRule="auto"/>
        <w:ind w:left="-270" w:right="-720"/>
        <w:jc w:val="both"/>
        <w:rPr>
          <w:rFonts w:ascii="TimesNewRomanPSMT" w:hAnsi="TimesNewRomanPSMT" w:cs="TimesNewRomanPSMT"/>
          <w:kern w:val="1"/>
          <w:sz w:val="24"/>
          <w:szCs w:val="24"/>
          <w:u w:color="000000"/>
        </w:rPr>
      </w:pPr>
      <w:r>
        <w:rPr>
          <w:rFonts w:ascii="TimesNewRomanPSMT" w:hAnsi="TimesNewRomanPSMT" w:cs="TimesNewRomanPSMT"/>
          <w:color w:val="262626"/>
          <w:kern w:val="1"/>
          <w:sz w:val="24"/>
          <w:szCs w:val="24"/>
          <w:u w:color="000000"/>
        </w:rPr>
        <w:t xml:space="preserve">Component-based development techniques involve procedures for developing software systems by choosing ideal off-the-shelf components and then assembling them using a well-defined software architecture. It </w:t>
      </w:r>
      <w:r>
        <w:rPr>
          <w:rFonts w:ascii="TimesNewRomanPSMT" w:hAnsi="TimesNewRomanPSMT" w:cs="TimesNewRomanPSMT"/>
          <w:color w:val="333333"/>
          <w:kern w:val="1"/>
          <w:sz w:val="24"/>
          <w:szCs w:val="24"/>
          <w:u w:color="000000"/>
        </w:rPr>
        <w:t>saves time and money when building large and complex systems: Developing complex software systems with the help of off-the-shelf components helps reduce software development time substantially. </w:t>
      </w:r>
    </w:p>
    <w:p w14:paraId="5E07251F"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53280D79" w14:textId="77777777" w:rsidR="009D2293" w:rsidRDefault="009D2293"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4299B46C" w14:textId="77777777" w:rsidR="009D2293" w:rsidRDefault="009D2293"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DAB686E"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296C50D2" w14:textId="77777777" w:rsidR="00A31389" w:rsidRDefault="00A31389" w:rsidP="009D2293">
      <w:pPr>
        <w:widowControl w:val="0"/>
        <w:autoSpaceDE w:val="0"/>
        <w:autoSpaceDN w:val="0"/>
        <w:adjustRightInd w:val="0"/>
        <w:spacing w:after="319" w:line="280" w:lineRule="atLeast"/>
        <w:ind w:left="-270" w:right="-720"/>
        <w:rPr>
          <w:rFonts w:ascii="Times-Roman" w:hAnsi="Times-Roman" w:cs="Times-Roman"/>
          <w:b/>
          <w:bCs/>
          <w:color w:val="000000"/>
          <w:sz w:val="24"/>
          <w:szCs w:val="24"/>
          <w:u w:color="000000"/>
        </w:rPr>
      </w:pPr>
    </w:p>
    <w:p w14:paraId="53D20B97" w14:textId="10DA7FFA" w:rsidR="00924C6C" w:rsidRDefault="00CF60C9" w:rsidP="009D2293">
      <w:pPr>
        <w:widowControl w:val="0"/>
        <w:autoSpaceDE w:val="0"/>
        <w:autoSpaceDN w:val="0"/>
        <w:adjustRightInd w:val="0"/>
        <w:spacing w:after="319"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lastRenderedPageBreak/>
        <w:t>1.2.1 Design Issues</w:t>
      </w:r>
    </w:p>
    <w:p w14:paraId="3C139292"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It works only on LINUX system and compatible with the system having browsers installed.</w:t>
      </w:r>
    </w:p>
    <w:p w14:paraId="55EAC866"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2B16D755"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b/>
          <w:bCs/>
          <w:color w:val="000000"/>
          <w:sz w:val="24"/>
          <w:szCs w:val="24"/>
          <w:u w:color="000000"/>
        </w:rPr>
      </w:pPr>
      <w:r>
        <w:rPr>
          <w:rFonts w:ascii="Times-Roman" w:hAnsi="Times-Roman" w:cs="Times-Roman"/>
          <w:b/>
          <w:bCs/>
          <w:color w:val="000000"/>
          <w:sz w:val="24"/>
          <w:szCs w:val="24"/>
          <w:u w:color="000000"/>
        </w:rPr>
        <w:t>1.2.2 Candidate Design Solutions</w:t>
      </w:r>
    </w:p>
    <w:p w14:paraId="264FAF66" w14:textId="378FCA68" w:rsidR="00924C6C" w:rsidRDefault="00CF60C9" w:rsidP="009D2293">
      <w:pPr>
        <w:widowControl w:val="0"/>
        <w:autoSpaceDE w:val="0"/>
        <w:autoSpaceDN w:val="0"/>
        <w:adjustRightInd w:val="0"/>
        <w:spacing w:before="435" w:after="0" w:line="276" w:lineRule="auto"/>
        <w:ind w:left="-270" w:right="-720"/>
        <w:rPr>
          <w:rFonts w:ascii="TimesNewRomanPSMT" w:hAnsi="TimesNewRomanPSMT" w:cs="TimesNewRomanPSMT"/>
          <w:spacing w:val="-1"/>
          <w:kern w:val="1"/>
          <w:sz w:val="24"/>
          <w:szCs w:val="24"/>
          <w:u w:color="000000"/>
        </w:rPr>
      </w:pPr>
      <w:r>
        <w:rPr>
          <w:rFonts w:ascii="TimesNewRomanPSMT" w:hAnsi="TimesNewRomanPSMT" w:cs="TimesNewRomanPSMT"/>
          <w:spacing w:val="-1"/>
          <w:kern w:val="1"/>
          <w:sz w:val="24"/>
          <w:szCs w:val="24"/>
          <w:u w:color="000000"/>
        </w:rPr>
        <w:t xml:space="preserve">Now in an object-oriented language, this one large program will instead be split apart into </w:t>
      </w:r>
      <w:r w:rsidR="00A31389">
        <w:rPr>
          <w:rFonts w:ascii="TimesNewRomanPSMT" w:hAnsi="TimesNewRomanPSMT" w:cs="TimesNewRomanPSMT"/>
          <w:spacing w:val="-1"/>
          <w:kern w:val="1"/>
          <w:sz w:val="24"/>
          <w:szCs w:val="24"/>
          <w:u w:color="000000"/>
        </w:rPr>
        <w:t>self-contained</w:t>
      </w:r>
      <w:r>
        <w:rPr>
          <w:rFonts w:ascii="TimesNewRomanPSMT" w:hAnsi="TimesNewRomanPSMT" w:cs="TimesNewRomanPSMT"/>
          <w:spacing w:val="-1"/>
          <w:kern w:val="1"/>
          <w:sz w:val="24"/>
          <w:szCs w:val="24"/>
          <w:u w:color="000000"/>
        </w:rPr>
        <w:t xml:space="preserve"> objects, almost like having several mini-programs, each object representing a different part of the application. And each object contains its own data and its own logic, and they communicate between themselves.</w:t>
      </w:r>
    </w:p>
    <w:p w14:paraId="5A089586"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65D1BBC" w14:textId="77777777" w:rsidR="00924C6C" w:rsidRDefault="00CF60C9" w:rsidP="009D2293">
      <w:pPr>
        <w:widowControl w:val="0"/>
        <w:autoSpaceDE w:val="0"/>
        <w:autoSpaceDN w:val="0"/>
        <w:adjustRightInd w:val="0"/>
        <w:spacing w:before="435" w:after="0" w:line="276" w:lineRule="auto"/>
        <w:ind w:left="-270" w:right="-720"/>
        <w:rPr>
          <w:rFonts w:ascii="Times-Roman" w:hAnsi="Times-Roman" w:cs="Times-Roman"/>
          <w:b/>
          <w:bCs/>
          <w:color w:val="000000"/>
          <w:sz w:val="24"/>
          <w:szCs w:val="24"/>
          <w:u w:color="000000"/>
        </w:rPr>
      </w:pPr>
      <w:r>
        <w:rPr>
          <w:rFonts w:ascii="Times-Roman" w:hAnsi="Times-Roman" w:cs="Times-Roman"/>
          <w:b/>
          <w:bCs/>
          <w:color w:val="000000"/>
          <w:sz w:val="24"/>
          <w:szCs w:val="24"/>
          <w:u w:color="000000"/>
        </w:rPr>
        <w:t>1.2.3 Design Solution Rationale</w:t>
      </w:r>
    </w:p>
    <w:p w14:paraId="0CFDBDE9" w14:textId="77777777" w:rsidR="00924C6C" w:rsidRDefault="00CF60C9" w:rsidP="009D2293">
      <w:pPr>
        <w:widowControl w:val="0"/>
        <w:autoSpaceDE w:val="0"/>
        <w:autoSpaceDN w:val="0"/>
        <w:adjustRightInd w:val="0"/>
        <w:spacing w:after="0" w:line="276" w:lineRule="auto"/>
        <w:ind w:left="-270" w:right="-720"/>
        <w:jc w:val="both"/>
        <w:rPr>
          <w:rFonts w:ascii="TimesNewRomanPSMT" w:hAnsi="TimesNewRomanPSMT" w:cs="TimesNewRomanPSMT"/>
          <w:kern w:val="1"/>
          <w:sz w:val="24"/>
          <w:szCs w:val="24"/>
          <w:u w:color="000000"/>
        </w:rPr>
      </w:pPr>
      <w:r>
        <w:rPr>
          <w:rFonts w:ascii="TimesNewRomanPSMT" w:hAnsi="TimesNewRomanPSMT" w:cs="TimesNewRomanPSMT"/>
          <w:color w:val="262626"/>
          <w:kern w:val="1"/>
          <w:sz w:val="24"/>
          <w:szCs w:val="24"/>
          <w:u w:color="000000"/>
        </w:rPr>
        <w:t xml:space="preserve"> </w:t>
      </w:r>
      <w:r>
        <w:rPr>
          <w:rFonts w:ascii="TimesNewRomanPSMT" w:hAnsi="TimesNewRomanPSMT" w:cs="TimesNewRomanPSMT"/>
          <w:color w:val="333333"/>
          <w:kern w:val="1"/>
          <w:sz w:val="24"/>
          <w:szCs w:val="24"/>
          <w:u w:color="000000"/>
        </w:rPr>
        <w:t xml:space="preserve">Saves time and money when building large and complex systems: Developing complex software systems with the help of off-the-shelf components helps reduce software development time substantially.  </w:t>
      </w:r>
    </w:p>
    <w:p w14:paraId="7D6B5979" w14:textId="2BE08817" w:rsidR="00924C6C" w:rsidRDefault="00CF60C9" w:rsidP="009D2293">
      <w:pPr>
        <w:widowControl w:val="0"/>
        <w:tabs>
          <w:tab w:val="left" w:pos="720"/>
        </w:tabs>
        <w:autoSpaceDE w:val="0"/>
        <w:autoSpaceDN w:val="0"/>
        <w:adjustRightInd w:val="0"/>
        <w:spacing w:after="0" w:line="240" w:lineRule="auto"/>
        <w:ind w:left="360" w:right="-720"/>
        <w:rPr>
          <w:rFonts w:ascii="TimesNewRomanPSMT" w:hAnsi="TimesNewRomanPSMT" w:cs="TimesNewRomanPSMT"/>
          <w:kern w:val="1"/>
          <w:sz w:val="24"/>
          <w:szCs w:val="24"/>
          <w:u w:color="000000"/>
        </w:rPr>
      </w:pPr>
      <w:r>
        <w:rPr>
          <w:rFonts w:ascii="Symbol" w:hAnsi="Symbol" w:cs="Symbol"/>
          <w:kern w:val="1"/>
          <w:sz w:val="20"/>
          <w:szCs w:val="20"/>
          <w:u w:color="000000"/>
        </w:rPr>
        <w:t></w:t>
      </w:r>
      <w:r>
        <w:rPr>
          <w:rFonts w:ascii="Symbol" w:hAnsi="Symbol" w:cs="Symbol"/>
          <w:kern w:val="1"/>
          <w:sz w:val="20"/>
          <w:szCs w:val="20"/>
          <w:u w:color="000000"/>
        </w:rPr>
        <w:tab/>
      </w:r>
      <w:r>
        <w:rPr>
          <w:rFonts w:ascii="TimesNewRomanPSMT" w:hAnsi="TimesNewRomanPSMT" w:cs="TimesNewRomanPSMT"/>
          <w:kern w:val="1"/>
          <w:sz w:val="24"/>
          <w:szCs w:val="24"/>
          <w:u w:color="000000"/>
        </w:rPr>
        <w:t xml:space="preserve">Autonomous – Components should be independent from each other. Components </w:t>
      </w:r>
      <w:r w:rsidR="00A31389">
        <w:rPr>
          <w:rFonts w:ascii="TimesNewRomanPSMT" w:hAnsi="TimesNewRomanPSMT" w:cs="TimesNewRomanPSMT"/>
          <w:kern w:val="1"/>
          <w:sz w:val="24"/>
          <w:szCs w:val="24"/>
          <w:u w:color="000000"/>
        </w:rPr>
        <w:t>should be</w:t>
      </w:r>
      <w:r>
        <w:rPr>
          <w:rFonts w:ascii="TimesNewRomanPSMT" w:hAnsi="TimesNewRomanPSMT" w:cs="TimesNewRomanPSMT"/>
          <w:kern w:val="1"/>
          <w:sz w:val="24"/>
          <w:szCs w:val="24"/>
          <w:u w:color="000000"/>
        </w:rPr>
        <w:t xml:space="preserve"> able to continue to function </w:t>
      </w:r>
      <w:proofErr w:type="gramStart"/>
      <w:r>
        <w:rPr>
          <w:rFonts w:ascii="TimesNewRomanPSMT" w:hAnsi="TimesNewRomanPSMT" w:cs="TimesNewRomanPSMT"/>
          <w:kern w:val="1"/>
          <w:sz w:val="24"/>
          <w:szCs w:val="24"/>
          <w:u w:color="000000"/>
        </w:rPr>
        <w:t>when  other</w:t>
      </w:r>
      <w:proofErr w:type="gramEnd"/>
      <w:r>
        <w:rPr>
          <w:rFonts w:ascii="TimesNewRomanPSMT" w:hAnsi="TimesNewRomanPSMT" w:cs="TimesNewRomanPSMT"/>
          <w:kern w:val="1"/>
          <w:sz w:val="24"/>
          <w:szCs w:val="24"/>
          <w:u w:color="000000"/>
        </w:rPr>
        <w:t xml:space="preserve"> components are not available.</w:t>
      </w:r>
    </w:p>
    <w:p w14:paraId="1A548240" w14:textId="77777777" w:rsidR="00924C6C" w:rsidRDefault="00CF60C9" w:rsidP="009D2293">
      <w:pPr>
        <w:widowControl w:val="0"/>
        <w:tabs>
          <w:tab w:val="left" w:pos="720"/>
          <w:tab w:val="left" w:pos="10765"/>
          <w:tab w:val="left" w:pos="12518"/>
          <w:tab w:val="left" w:pos="14511"/>
          <w:tab w:val="left" w:pos="14556"/>
        </w:tabs>
        <w:autoSpaceDE w:val="0"/>
        <w:autoSpaceDN w:val="0"/>
        <w:adjustRightInd w:val="0"/>
        <w:spacing w:after="0" w:line="240" w:lineRule="auto"/>
        <w:ind w:left="360" w:right="-720"/>
        <w:rPr>
          <w:rFonts w:ascii="TimesNewRomanPSMT" w:hAnsi="TimesNewRomanPSMT" w:cs="TimesNewRomanPSMT"/>
          <w:kern w:val="1"/>
          <w:sz w:val="24"/>
          <w:szCs w:val="24"/>
          <w:u w:color="000000"/>
        </w:rPr>
      </w:pPr>
      <w:r>
        <w:rPr>
          <w:rFonts w:ascii="Symbol" w:hAnsi="Symbol" w:cs="Symbol"/>
          <w:kern w:val="1"/>
          <w:sz w:val="20"/>
          <w:szCs w:val="20"/>
          <w:u w:color="000000"/>
        </w:rPr>
        <w:t></w:t>
      </w:r>
      <w:r>
        <w:rPr>
          <w:rFonts w:ascii="Symbol" w:hAnsi="Symbol" w:cs="Symbol"/>
          <w:kern w:val="1"/>
          <w:sz w:val="20"/>
          <w:szCs w:val="20"/>
          <w:u w:color="000000"/>
        </w:rPr>
        <w:tab/>
      </w:r>
      <w:r>
        <w:rPr>
          <w:rFonts w:ascii="TimesNewRomanPSMT" w:hAnsi="TimesNewRomanPSMT" w:cs="TimesNewRomanPSMT"/>
          <w:kern w:val="1"/>
          <w:sz w:val="24"/>
          <w:szCs w:val="24"/>
          <w:u w:color="000000"/>
        </w:rPr>
        <w:t>Loosely coupled – Components should be loosely coupled through explicit service definitions and be re-usable across applications.</w:t>
      </w:r>
    </w:p>
    <w:p w14:paraId="37159E80" w14:textId="77777777" w:rsidR="00924C6C" w:rsidRDefault="00CF60C9" w:rsidP="009D2293">
      <w:pPr>
        <w:widowControl w:val="0"/>
        <w:tabs>
          <w:tab w:val="left" w:pos="720"/>
        </w:tabs>
        <w:autoSpaceDE w:val="0"/>
        <w:autoSpaceDN w:val="0"/>
        <w:adjustRightInd w:val="0"/>
        <w:spacing w:after="0" w:line="240" w:lineRule="auto"/>
        <w:ind w:left="360" w:right="-720"/>
        <w:rPr>
          <w:rFonts w:ascii="TimesNewRomanPSMT" w:hAnsi="TimesNewRomanPSMT" w:cs="TimesNewRomanPSMT"/>
          <w:kern w:val="1"/>
          <w:sz w:val="24"/>
          <w:szCs w:val="24"/>
          <w:u w:color="000000"/>
        </w:rPr>
      </w:pPr>
      <w:r>
        <w:rPr>
          <w:rFonts w:ascii="Symbol" w:hAnsi="Symbol" w:cs="Symbol"/>
          <w:kern w:val="1"/>
          <w:sz w:val="20"/>
          <w:szCs w:val="20"/>
          <w:u w:color="000000"/>
        </w:rPr>
        <w:t></w:t>
      </w:r>
      <w:r>
        <w:rPr>
          <w:rFonts w:ascii="Symbol" w:hAnsi="Symbol" w:cs="Symbol"/>
          <w:kern w:val="1"/>
          <w:sz w:val="20"/>
          <w:szCs w:val="20"/>
          <w:u w:color="000000"/>
        </w:rPr>
        <w:tab/>
      </w:r>
      <w:r>
        <w:rPr>
          <w:rFonts w:ascii="TimesNewRomanPSMT" w:hAnsi="TimesNewRomanPSMT" w:cs="TimesNewRomanPSMT"/>
          <w:kern w:val="1"/>
          <w:sz w:val="24"/>
          <w:szCs w:val="24"/>
          <w:u w:color="000000"/>
        </w:rPr>
        <w:t>Performance – Components should be capable of handling load as multiple applications may use one and the same component.</w:t>
      </w:r>
    </w:p>
    <w:p w14:paraId="536E78C1"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501B5F4D"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4523E8FC"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b/>
          <w:bCs/>
          <w:color w:val="000000"/>
          <w:sz w:val="28"/>
          <w:szCs w:val="28"/>
          <w:u w:color="000000"/>
        </w:rPr>
      </w:pPr>
      <w:r>
        <w:rPr>
          <w:rFonts w:ascii="Times-Roman" w:hAnsi="Times-Roman" w:cs="Times-Roman"/>
          <w:b/>
          <w:bCs/>
          <w:color w:val="000000"/>
          <w:sz w:val="28"/>
          <w:szCs w:val="28"/>
          <w:u w:color="000000"/>
        </w:rPr>
        <w:t>1.3 Design Approach</w:t>
      </w:r>
    </w:p>
    <w:p w14:paraId="0DADE77D" w14:textId="77777777" w:rsidR="00924C6C" w:rsidRDefault="00CF60C9" w:rsidP="009D2293">
      <w:pPr>
        <w:widowControl w:val="0"/>
        <w:autoSpaceDE w:val="0"/>
        <w:autoSpaceDN w:val="0"/>
        <w:adjustRightInd w:val="0"/>
        <w:spacing w:after="319"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1.3.1 Methods</w:t>
      </w:r>
    </w:p>
    <w:p w14:paraId="63965504" w14:textId="077F9BEE"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Hands down </w:t>
      </w:r>
      <w:r w:rsidR="00A31389">
        <w:rPr>
          <w:rFonts w:ascii="Times-Roman" w:hAnsi="Times-Roman" w:cs="Times-Roman"/>
          <w:color w:val="000000"/>
          <w:sz w:val="24"/>
          <w:szCs w:val="24"/>
          <w:u w:color="000000"/>
        </w:rPr>
        <w:t>mockup,</w:t>
      </w:r>
      <w:r>
        <w:rPr>
          <w:rFonts w:ascii="Times-Roman" w:hAnsi="Times-Roman" w:cs="Times-Roman"/>
          <w:color w:val="000000"/>
          <w:sz w:val="24"/>
          <w:szCs w:val="24"/>
          <w:u w:color="000000"/>
        </w:rPr>
        <w:t xml:space="preserve"> got validated from customers</w:t>
      </w:r>
    </w:p>
    <w:p w14:paraId="1948538C"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06B9D437" w14:textId="77777777" w:rsidR="00924C6C" w:rsidRDefault="00CF60C9" w:rsidP="009D2293">
      <w:pPr>
        <w:widowControl w:val="0"/>
        <w:autoSpaceDE w:val="0"/>
        <w:autoSpaceDN w:val="0"/>
        <w:adjustRightInd w:val="0"/>
        <w:spacing w:after="319"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1.3.2 Standards</w:t>
      </w:r>
    </w:p>
    <w:p w14:paraId="220EF7DB" w14:textId="68D9B1B8"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Top down </w:t>
      </w:r>
      <w:r w:rsidR="00A31389">
        <w:rPr>
          <w:rFonts w:ascii="Times-Roman" w:hAnsi="Times-Roman" w:cs="Times-Roman"/>
          <w:color w:val="000000"/>
          <w:sz w:val="24"/>
          <w:szCs w:val="24"/>
          <w:u w:color="000000"/>
        </w:rPr>
        <w:t>method and</w:t>
      </w:r>
      <w:r>
        <w:rPr>
          <w:rFonts w:ascii="Times-Roman" w:hAnsi="Times-Roman" w:cs="Times-Roman"/>
          <w:color w:val="000000"/>
          <w:sz w:val="24"/>
          <w:szCs w:val="24"/>
          <w:u w:color="000000"/>
        </w:rPr>
        <w:t xml:space="preserve"> Camel naming convention is being used </w:t>
      </w:r>
    </w:p>
    <w:p w14:paraId="3347570A"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52E2E33D" w14:textId="77777777" w:rsidR="002A6168" w:rsidRDefault="002A6168" w:rsidP="002A6168">
      <w:pPr>
        <w:widowControl w:val="0"/>
        <w:autoSpaceDE w:val="0"/>
        <w:autoSpaceDN w:val="0"/>
        <w:adjustRightInd w:val="0"/>
        <w:spacing w:after="319" w:line="280" w:lineRule="atLeast"/>
        <w:ind w:left="-270" w:right="-720"/>
        <w:rPr>
          <w:rFonts w:ascii="Times-Roman" w:hAnsi="Times-Roman" w:cs="Times-Roman"/>
          <w:b/>
          <w:bCs/>
          <w:color w:val="000000"/>
          <w:sz w:val="24"/>
          <w:szCs w:val="24"/>
          <w:u w:color="000000"/>
        </w:rPr>
      </w:pPr>
      <w:r>
        <w:rPr>
          <w:rFonts w:ascii="Times-Roman" w:hAnsi="Times-Roman" w:cs="Times-Roman"/>
          <w:b/>
          <w:bCs/>
          <w:color w:val="000000"/>
          <w:sz w:val="24"/>
          <w:szCs w:val="24"/>
          <w:u w:color="000000"/>
        </w:rPr>
        <w:t>1.3.3 Tool</w:t>
      </w:r>
    </w:p>
    <w:p w14:paraId="6534755F" w14:textId="6FB80FB0" w:rsidR="00924C6C" w:rsidRPr="002A6168" w:rsidRDefault="00CF60C9" w:rsidP="002A6168">
      <w:pPr>
        <w:widowControl w:val="0"/>
        <w:autoSpaceDE w:val="0"/>
        <w:autoSpaceDN w:val="0"/>
        <w:adjustRightInd w:val="0"/>
        <w:spacing w:after="319" w:line="280" w:lineRule="atLeast"/>
        <w:ind w:left="-270" w:right="-720"/>
        <w:rPr>
          <w:rFonts w:ascii="Times-Roman" w:hAnsi="Times-Roman" w:cs="Times-Roman"/>
          <w:b/>
          <w:bCs/>
          <w:color w:val="000000"/>
          <w:sz w:val="24"/>
          <w:szCs w:val="24"/>
          <w:u w:color="000000"/>
        </w:rPr>
      </w:pPr>
      <w:r>
        <w:rPr>
          <w:rFonts w:ascii="Times-Roman" w:hAnsi="Times-Roman" w:cs="Times-Roman"/>
          <w:color w:val="000000"/>
          <w:sz w:val="24"/>
          <w:szCs w:val="24"/>
          <w:u w:color="000000"/>
        </w:rPr>
        <w:t xml:space="preserve">Atom, </w:t>
      </w:r>
      <w:r w:rsidR="00A31389">
        <w:rPr>
          <w:rFonts w:ascii="Times-Roman" w:hAnsi="Times-Roman" w:cs="Times-Roman"/>
          <w:color w:val="000000"/>
          <w:sz w:val="24"/>
          <w:szCs w:val="24"/>
          <w:u w:color="000000"/>
        </w:rPr>
        <w:t>PyCharm</w:t>
      </w:r>
      <w:r>
        <w:rPr>
          <w:rFonts w:ascii="Times-Roman" w:hAnsi="Times-Roman" w:cs="Times-Roman"/>
          <w:color w:val="000000"/>
          <w:sz w:val="24"/>
          <w:szCs w:val="24"/>
          <w:u w:color="000000"/>
        </w:rPr>
        <w:t xml:space="preserve">, postman, </w:t>
      </w:r>
      <w:r w:rsidR="00A31389">
        <w:rPr>
          <w:rFonts w:ascii="Times-Roman" w:hAnsi="Times-Roman" w:cs="Times-Roman"/>
          <w:color w:val="000000"/>
          <w:sz w:val="24"/>
          <w:szCs w:val="24"/>
          <w:u w:color="000000"/>
        </w:rPr>
        <w:t>PostgreSQL</w:t>
      </w:r>
      <w:r>
        <w:rPr>
          <w:rFonts w:ascii="Times-Roman" w:hAnsi="Times-Roman" w:cs="Times-Roman"/>
          <w:color w:val="000000"/>
          <w:sz w:val="24"/>
          <w:szCs w:val="24"/>
          <w:u w:color="000000"/>
        </w:rPr>
        <w:t xml:space="preserve">, </w:t>
      </w:r>
      <w:proofErr w:type="spellStart"/>
      <w:r>
        <w:rPr>
          <w:rFonts w:ascii="Times-Roman" w:hAnsi="Times-Roman" w:cs="Times-Roman"/>
          <w:color w:val="000000"/>
          <w:sz w:val="24"/>
          <w:szCs w:val="24"/>
          <w:u w:color="000000"/>
        </w:rPr>
        <w:t>reactjs</w:t>
      </w:r>
      <w:proofErr w:type="spellEnd"/>
      <w:r>
        <w:rPr>
          <w:rFonts w:ascii="Times-Roman" w:hAnsi="Times-Roman" w:cs="Times-Roman"/>
          <w:color w:val="000000"/>
          <w:sz w:val="24"/>
          <w:szCs w:val="24"/>
          <w:u w:color="000000"/>
        </w:rPr>
        <w:t>,</w:t>
      </w:r>
      <w:r w:rsidR="00A31389">
        <w:rPr>
          <w:rFonts w:ascii="Times-Roman" w:hAnsi="Times-Roman" w:cs="Times-Roman"/>
          <w:color w:val="000000"/>
          <w:sz w:val="24"/>
          <w:szCs w:val="24"/>
          <w:u w:color="000000"/>
        </w:rPr>
        <w:t xml:space="preserve"> </w:t>
      </w:r>
      <w:proofErr w:type="spellStart"/>
      <w:r>
        <w:rPr>
          <w:rFonts w:ascii="Times-Roman" w:hAnsi="Times-Roman" w:cs="Times-Roman"/>
          <w:color w:val="000000"/>
          <w:sz w:val="24"/>
          <w:szCs w:val="24"/>
          <w:u w:color="000000"/>
        </w:rPr>
        <w:t>nodejs</w:t>
      </w:r>
      <w:proofErr w:type="spellEnd"/>
      <w:r>
        <w:rPr>
          <w:rFonts w:ascii="Times-Roman" w:hAnsi="Times-Roman" w:cs="Times-Roman"/>
          <w:color w:val="000000"/>
          <w:sz w:val="24"/>
          <w:szCs w:val="24"/>
          <w:u w:color="000000"/>
        </w:rPr>
        <w:t xml:space="preserve">, </w:t>
      </w:r>
      <w:r w:rsidR="00A31389">
        <w:rPr>
          <w:rFonts w:ascii="Times-Roman" w:hAnsi="Times-Roman" w:cs="Times-Roman"/>
          <w:color w:val="000000"/>
          <w:sz w:val="24"/>
          <w:szCs w:val="24"/>
          <w:u w:color="000000"/>
        </w:rPr>
        <w:t>GitHub</w:t>
      </w:r>
    </w:p>
    <w:p w14:paraId="2887B207" w14:textId="19B8BA8A"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Describe any tools that you plan to use to assist you in developing the </w:t>
      </w:r>
      <w:r w:rsidR="00A31389">
        <w:rPr>
          <w:rFonts w:ascii="Times-Roman" w:hAnsi="Times-Roman" w:cs="Times-Roman"/>
          <w:color w:val="000000"/>
          <w:sz w:val="24"/>
          <w:szCs w:val="24"/>
          <w:u w:color="000000"/>
        </w:rPr>
        <w:t>design and</w:t>
      </w:r>
      <w:r>
        <w:rPr>
          <w:rFonts w:ascii="Times-Roman" w:hAnsi="Times-Roman" w:cs="Times-Roman"/>
          <w:color w:val="000000"/>
          <w:sz w:val="24"/>
          <w:szCs w:val="24"/>
          <w:u w:color="000000"/>
        </w:rPr>
        <w:t xml:space="preserve"> specify exactly what products will be generated by the tools.</w:t>
      </w:r>
    </w:p>
    <w:p w14:paraId="78C57B53"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4B19159D" w14:textId="77777777" w:rsidR="009D2293" w:rsidRDefault="009D2293" w:rsidP="002A6168">
      <w:pPr>
        <w:widowControl w:val="0"/>
        <w:autoSpaceDE w:val="0"/>
        <w:autoSpaceDN w:val="0"/>
        <w:adjustRightInd w:val="0"/>
        <w:spacing w:after="0" w:line="280" w:lineRule="atLeast"/>
        <w:ind w:right="-720"/>
        <w:rPr>
          <w:rFonts w:ascii="Times-Roman" w:hAnsi="Times-Roman" w:cs="Times-Roman"/>
          <w:color w:val="000000"/>
          <w:sz w:val="24"/>
          <w:szCs w:val="24"/>
          <w:u w:color="000000"/>
        </w:rPr>
      </w:pPr>
    </w:p>
    <w:p w14:paraId="1C5F089F" w14:textId="77777777" w:rsidR="002A6168" w:rsidRDefault="002A6168" w:rsidP="002A6168">
      <w:pPr>
        <w:widowControl w:val="0"/>
        <w:autoSpaceDE w:val="0"/>
        <w:autoSpaceDN w:val="0"/>
        <w:adjustRightInd w:val="0"/>
        <w:spacing w:after="0" w:line="280" w:lineRule="atLeast"/>
        <w:ind w:right="-720"/>
        <w:rPr>
          <w:rFonts w:ascii="Times-Roman" w:hAnsi="Times-Roman" w:cs="Times-Roman"/>
          <w:color w:val="000000"/>
          <w:sz w:val="24"/>
          <w:szCs w:val="24"/>
          <w:u w:color="000000"/>
        </w:rPr>
      </w:pPr>
    </w:p>
    <w:p w14:paraId="44206F2F" w14:textId="77777777" w:rsidR="00A31389" w:rsidRDefault="00A31389"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p>
    <w:p w14:paraId="04DA7469" w14:textId="5ED8F449" w:rsidR="00924C6C" w:rsidRDefault="00CF60C9"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lastRenderedPageBreak/>
        <w:t>2. System Architecture</w:t>
      </w:r>
    </w:p>
    <w:p w14:paraId="4BB09FE8"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b/>
          <w:bCs/>
          <w:color w:val="000000"/>
          <w:sz w:val="28"/>
          <w:szCs w:val="28"/>
          <w:u w:color="000000"/>
        </w:rPr>
      </w:pPr>
      <w:r>
        <w:rPr>
          <w:rFonts w:ascii="Times-Roman" w:hAnsi="Times-Roman" w:cs="Times-Roman"/>
          <w:b/>
          <w:bCs/>
          <w:color w:val="000000"/>
          <w:sz w:val="28"/>
          <w:szCs w:val="28"/>
          <w:u w:color="000000"/>
        </w:rPr>
        <w:t>2.1 System Design</w:t>
      </w:r>
    </w:p>
    <w:p w14:paraId="51F37739"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NA</w:t>
      </w:r>
    </w:p>
    <w:p w14:paraId="0431ADC9" w14:textId="77777777" w:rsidR="00924C6C" w:rsidRDefault="00CF60C9" w:rsidP="009D2293">
      <w:pPr>
        <w:widowControl w:val="0"/>
        <w:autoSpaceDE w:val="0"/>
        <w:autoSpaceDN w:val="0"/>
        <w:adjustRightInd w:val="0"/>
        <w:spacing w:after="280" w:line="340" w:lineRule="atLeast"/>
        <w:ind w:left="-270" w:right="-720"/>
        <w:rPr>
          <w:rFonts w:ascii="Times-Roman" w:hAnsi="Times-Roman" w:cs="Times-Roman"/>
          <w:b/>
          <w:bCs/>
          <w:color w:val="000000"/>
          <w:sz w:val="28"/>
          <w:szCs w:val="28"/>
          <w:u w:color="000000"/>
        </w:rPr>
      </w:pPr>
      <w:r>
        <w:rPr>
          <w:rFonts w:ascii="Times-Roman" w:hAnsi="Times-Roman" w:cs="Times-Roman"/>
          <w:b/>
          <w:bCs/>
          <w:color w:val="000000"/>
          <w:sz w:val="28"/>
          <w:szCs w:val="28"/>
          <w:u w:color="000000"/>
        </w:rPr>
        <w:t>2.2 External Interfaces</w:t>
      </w:r>
    </w:p>
    <w:p w14:paraId="00E4B6F7" w14:textId="77777777" w:rsidR="00924C6C"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NA</w:t>
      </w:r>
    </w:p>
    <w:p w14:paraId="614BC505"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32D23FDD" w14:textId="77777777" w:rsidR="00924C6C" w:rsidRPr="002A6168" w:rsidRDefault="002A6168" w:rsidP="002A6168">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t>3. Component Design</w:t>
      </w:r>
    </w:p>
    <w:p w14:paraId="46E8C791"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b/>
          <w:bCs/>
          <w:color w:val="000000"/>
          <w:sz w:val="24"/>
          <w:szCs w:val="24"/>
          <w:u w:color="000000"/>
        </w:rPr>
        <w:t>Component Name</w:t>
      </w:r>
      <w:r w:rsidR="00B14920">
        <w:rPr>
          <w:rFonts w:ascii="Times-Roman" w:hAnsi="Times-Roman" w:cs="Times-Roman"/>
          <w:color w:val="000000"/>
          <w:sz w:val="24"/>
          <w:szCs w:val="24"/>
          <w:u w:color="000000"/>
        </w:rPr>
        <w:t xml:space="preserve">: </w:t>
      </w:r>
      <w:r>
        <w:rPr>
          <w:rFonts w:ascii="Times-Roman" w:hAnsi="Times-Roman" w:cs="Times-Roman"/>
          <w:color w:val="000000"/>
          <w:sz w:val="24"/>
          <w:szCs w:val="24"/>
          <w:u w:color="000000"/>
        </w:rPr>
        <w:t>Provide a unique component name</w:t>
      </w:r>
    </w:p>
    <w:p w14:paraId="6B3CEE0C"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 xml:space="preserve">Sign in </w:t>
      </w:r>
    </w:p>
    <w:p w14:paraId="1B85438A"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Forgot password</w:t>
      </w:r>
    </w:p>
    <w:p w14:paraId="627CBE4D" w14:textId="77777777" w:rsidR="00924C6C" w:rsidRDefault="00CF60C9"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Registration</w:t>
      </w:r>
    </w:p>
    <w:p w14:paraId="669D8083"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Add Course</w:t>
      </w:r>
    </w:p>
    <w:p w14:paraId="43581B0C"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Delete Course</w:t>
      </w:r>
    </w:p>
    <w:p w14:paraId="2612860F"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Edit course</w:t>
      </w:r>
    </w:p>
    <w:p w14:paraId="2FADBA1A"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all courses</w:t>
      </w:r>
    </w:p>
    <w:p w14:paraId="36C94A51"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course by name</w:t>
      </w:r>
    </w:p>
    <w:p w14:paraId="6334DB38"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all professors</w:t>
      </w:r>
    </w:p>
    <w:p w14:paraId="7DCACC5B" w14:textId="77777777" w:rsidR="00B14920"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Retrieve all students</w:t>
      </w:r>
    </w:p>
    <w:p w14:paraId="680EB72B" w14:textId="77777777" w:rsidR="00924C6C" w:rsidRDefault="00B14920"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Retrieve professor calendar details</w:t>
      </w:r>
    </w:p>
    <w:p w14:paraId="1795CD0E"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Add to shopping cart</w:t>
      </w:r>
    </w:p>
    <w:p w14:paraId="68E86328"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Delete from shopping cart</w:t>
      </w:r>
    </w:p>
    <w:p w14:paraId="3630E3E7"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Enroll to courses from shopping cart</w:t>
      </w:r>
    </w:p>
    <w:p w14:paraId="0CA3DDC0"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Drop courses</w:t>
      </w:r>
    </w:p>
    <w:p w14:paraId="057ED782"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Save comment from each user for each course</w:t>
      </w:r>
    </w:p>
    <w:p w14:paraId="6E1E5803"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Retrieve Shopping cart data</w:t>
      </w:r>
    </w:p>
    <w:p w14:paraId="1D23575D"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Add financial aid to user table</w:t>
      </w:r>
    </w:p>
    <w:p w14:paraId="6FDB5064"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Pay fees API after checkout</w:t>
      </w:r>
    </w:p>
    <w:p w14:paraId="4BA802B7" w14:textId="77777777" w:rsidR="00282D3D" w:rsidRDefault="00282D3D"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Student profile</w:t>
      </w:r>
    </w:p>
    <w:p w14:paraId="077D0006" w14:textId="77777777" w:rsidR="00CC10C2" w:rsidRDefault="00CC10C2" w:rsidP="008F5FB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p>
    <w:p w14:paraId="61769BFA" w14:textId="77777777" w:rsidR="00924C6C" w:rsidRDefault="00CF60C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8"/>
          <w:szCs w:val="28"/>
          <w:u w:color="000000"/>
        </w:rPr>
        <w:t>Component Description</w:t>
      </w:r>
      <w:r w:rsidR="00B14920">
        <w:rPr>
          <w:rFonts w:ascii="Times-Roman" w:hAnsi="Times-Roman" w:cs="Times-Roman"/>
          <w:color w:val="000000"/>
          <w:sz w:val="24"/>
          <w:szCs w:val="24"/>
          <w:u w:color="000000"/>
        </w:rPr>
        <w:t>:</w:t>
      </w:r>
    </w:p>
    <w:p w14:paraId="1E4AAFB2" w14:textId="77777777" w:rsidR="00924C6C" w:rsidRDefault="00CF60C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kern w:val="1"/>
          <w:sz w:val="24"/>
          <w:szCs w:val="24"/>
          <w:u w:color="000000"/>
        </w:rPr>
      </w:pPr>
      <w:r>
        <w:rPr>
          <w:rFonts w:ascii="Times-Roman" w:hAnsi="Times-Roman" w:cs="Times-Roman"/>
          <w:b/>
          <w:bCs/>
          <w:color w:val="000000"/>
          <w:kern w:val="1"/>
          <w:sz w:val="26"/>
          <w:szCs w:val="26"/>
          <w:u w:color="000000"/>
        </w:rPr>
        <w:t>Registration</w:t>
      </w:r>
    </w:p>
    <w:p w14:paraId="32430C64" w14:textId="77777777" w:rsidR="00924C6C" w:rsidRDefault="00924C6C"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kern w:val="1"/>
          <w:sz w:val="24"/>
          <w:szCs w:val="24"/>
          <w:u w:color="000000"/>
        </w:rPr>
      </w:pPr>
    </w:p>
    <w:p w14:paraId="513F322B" w14:textId="77777777" w:rsidR="00924C6C" w:rsidRDefault="00CF60C9"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kern w:val="1"/>
          <w:sz w:val="24"/>
          <w:szCs w:val="24"/>
          <w:u w:color="000000"/>
        </w:rPr>
      </w:pPr>
      <w:r>
        <w:rPr>
          <w:rFonts w:ascii="Times-Roman" w:hAnsi="Times-Roman" w:cs="Times-Roman"/>
          <w:color w:val="000000"/>
          <w:kern w:val="1"/>
          <w:sz w:val="24"/>
          <w:szCs w:val="24"/>
          <w:u w:color="000000"/>
        </w:rPr>
        <w:t xml:space="preserve">User gets the screen to enter the registration </w:t>
      </w:r>
      <w:proofErr w:type="gramStart"/>
      <w:r>
        <w:rPr>
          <w:rFonts w:ascii="Times-Roman" w:hAnsi="Times-Roman" w:cs="Times-Roman"/>
          <w:color w:val="000000"/>
          <w:kern w:val="1"/>
          <w:sz w:val="24"/>
          <w:szCs w:val="24"/>
          <w:u w:color="000000"/>
        </w:rPr>
        <w:t>details ,</w:t>
      </w:r>
      <w:proofErr w:type="gramEnd"/>
      <w:r>
        <w:rPr>
          <w:rFonts w:ascii="Times-Roman" w:hAnsi="Times-Roman" w:cs="Times-Roman"/>
          <w:color w:val="000000"/>
          <w:kern w:val="1"/>
          <w:sz w:val="24"/>
          <w:szCs w:val="24"/>
          <w:u w:color="000000"/>
        </w:rPr>
        <w:t xml:space="preserve"> activation mail is send to the user’s email id. The user clicks on the link to activate the account. </w:t>
      </w:r>
    </w:p>
    <w:p w14:paraId="00746D4C" w14:textId="77777777" w:rsidR="00924C6C" w:rsidRDefault="00924C6C"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D91AFA4" w14:textId="77777777" w:rsidR="00924C6C"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noProof/>
          <w:kern w:val="1"/>
          <w:sz w:val="24"/>
          <w:szCs w:val="24"/>
          <w:u w:color="000000"/>
        </w:rPr>
        <w:drawing>
          <wp:inline distT="0" distB="0" distL="0" distR="0" wp14:anchorId="653511F1" wp14:editId="3FFE467C">
            <wp:extent cx="5943600" cy="934085"/>
            <wp:effectExtent l="0" t="0" r="0" b="0"/>
            <wp:docPr id="1" name="Picture 1" descr="Screen Shot 2018-09-28 at 7.47.50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reen Shot 2018-09-28 at 7.47.50 PM"/>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34085"/>
                    </a:xfrm>
                    <a:prstGeom prst="rect">
                      <a:avLst/>
                    </a:prstGeom>
                    <a:noFill/>
                    <a:ln>
                      <a:noFill/>
                    </a:ln>
                  </pic:spPr>
                </pic:pic>
              </a:graphicData>
            </a:graphic>
          </wp:inline>
        </w:drawing>
      </w:r>
    </w:p>
    <w:p w14:paraId="290BCE71"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b/>
          <w:bCs/>
          <w:kern w:val="1"/>
          <w:sz w:val="24"/>
          <w:szCs w:val="24"/>
          <w:u w:color="000000"/>
        </w:rPr>
        <w:lastRenderedPageBreak/>
        <w:t>Forget Password</w:t>
      </w:r>
    </w:p>
    <w:p w14:paraId="44FB9C4E"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03A836F7"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roofErr w:type="spellStart"/>
      <w:r>
        <w:rPr>
          <w:rFonts w:ascii="Helvetica" w:hAnsi="Helvetica" w:cs="Helvetica"/>
          <w:kern w:val="1"/>
          <w:sz w:val="24"/>
          <w:szCs w:val="24"/>
          <w:u w:color="000000"/>
        </w:rPr>
        <w:t>Incase</w:t>
      </w:r>
      <w:proofErr w:type="spellEnd"/>
      <w:r>
        <w:rPr>
          <w:rFonts w:ascii="Helvetica" w:hAnsi="Helvetica" w:cs="Helvetica"/>
          <w:kern w:val="1"/>
          <w:sz w:val="24"/>
          <w:szCs w:val="24"/>
          <w:u w:color="000000"/>
        </w:rPr>
        <w:t xml:space="preserve"> the user forgets password, it can be retrieved using the security question. Once the user clicks on the forgot </w:t>
      </w:r>
      <w:proofErr w:type="gramStart"/>
      <w:r>
        <w:rPr>
          <w:rFonts w:ascii="Helvetica" w:hAnsi="Helvetica" w:cs="Helvetica"/>
          <w:kern w:val="1"/>
          <w:sz w:val="24"/>
          <w:szCs w:val="24"/>
          <w:u w:color="000000"/>
        </w:rPr>
        <w:t>password ,</w:t>
      </w:r>
      <w:proofErr w:type="gramEnd"/>
      <w:r>
        <w:rPr>
          <w:rFonts w:ascii="Helvetica" w:hAnsi="Helvetica" w:cs="Helvetica"/>
          <w:kern w:val="1"/>
          <w:sz w:val="24"/>
          <w:szCs w:val="24"/>
          <w:u w:color="000000"/>
        </w:rPr>
        <w:t xml:space="preserve"> one time password is send to their registered email id. The user can use this email to answer the security </w:t>
      </w:r>
      <w:r w:rsidR="00824B8F">
        <w:rPr>
          <w:rFonts w:ascii="Helvetica" w:hAnsi="Helvetica" w:cs="Helvetica"/>
          <w:kern w:val="1"/>
          <w:sz w:val="24"/>
          <w:szCs w:val="24"/>
          <w:u w:color="000000"/>
        </w:rPr>
        <w:t>question to reset the password</w:t>
      </w:r>
    </w:p>
    <w:p w14:paraId="67515C9F" w14:textId="77777777" w:rsidR="00924C6C"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noProof/>
          <w:kern w:val="1"/>
          <w:sz w:val="24"/>
          <w:szCs w:val="24"/>
          <w:u w:color="000000"/>
        </w:rPr>
        <w:drawing>
          <wp:inline distT="0" distB="0" distL="0" distR="0" wp14:anchorId="18E2C729" wp14:editId="4EFF27A4">
            <wp:extent cx="4538980" cy="4319905"/>
            <wp:effectExtent l="0" t="0" r="0" b="0"/>
            <wp:docPr id="2" name="Picture 2" descr="Screen Shot 2018-09-28 at 8.19.32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creen Shot 2018-09-28 at 8.19.32 PM"/>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8980" cy="4319905"/>
                    </a:xfrm>
                    <a:prstGeom prst="rect">
                      <a:avLst/>
                    </a:prstGeom>
                    <a:noFill/>
                    <a:ln>
                      <a:noFill/>
                    </a:ln>
                  </pic:spPr>
                </pic:pic>
              </a:graphicData>
            </a:graphic>
          </wp:inline>
        </w:drawing>
      </w:r>
    </w:p>
    <w:p w14:paraId="375B3720"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415E87AA"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628751B5"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b/>
          <w:bCs/>
          <w:kern w:val="1"/>
          <w:sz w:val="24"/>
          <w:szCs w:val="24"/>
          <w:u w:color="000000"/>
        </w:rPr>
        <w:t>Login</w:t>
      </w:r>
    </w:p>
    <w:p w14:paraId="7C567B7F"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1CCCA2D0" w14:textId="77777777" w:rsidR="00924C6C" w:rsidRDefault="00CF60C9"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kern w:val="1"/>
          <w:sz w:val="24"/>
          <w:szCs w:val="24"/>
          <w:u w:color="000000"/>
        </w:rPr>
        <w:t>User needs to enter email id and password to login</w:t>
      </w:r>
    </w:p>
    <w:p w14:paraId="718EB9C9" w14:textId="77777777" w:rsidR="00924C6C" w:rsidRDefault="00924C6C"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0B7A4504" w14:textId="77777777" w:rsidR="00924C6C"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r>
        <w:rPr>
          <w:rFonts w:ascii="Helvetica" w:hAnsi="Helvetica" w:cs="Helvetica"/>
          <w:noProof/>
          <w:kern w:val="1"/>
          <w:sz w:val="24"/>
          <w:szCs w:val="24"/>
          <w:u w:color="000000"/>
        </w:rPr>
        <w:drawing>
          <wp:inline distT="0" distB="0" distL="0" distR="0" wp14:anchorId="2DA09DD0" wp14:editId="05D3093C">
            <wp:extent cx="3511550" cy="1159510"/>
            <wp:effectExtent l="0" t="0" r="0" b="0"/>
            <wp:docPr id="3" name="Picture 3" descr="Screen Shot 2018-09-28 at 8.21.46 P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creen Shot 2018-09-28 at 8.21.46 PM"/>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550" cy="1159510"/>
                    </a:xfrm>
                    <a:prstGeom prst="rect">
                      <a:avLst/>
                    </a:prstGeom>
                    <a:noFill/>
                    <a:ln>
                      <a:noFill/>
                    </a:ln>
                  </pic:spPr>
                </pic:pic>
              </a:graphicData>
            </a:graphic>
          </wp:inline>
        </w:drawing>
      </w:r>
    </w:p>
    <w:p w14:paraId="6CB65AA1"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2ABFCAD3"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Adding a Course:</w:t>
      </w:r>
    </w:p>
    <w:p w14:paraId="1AD4CFB4"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7130F811" w14:textId="77777777" w:rsidR="002E3008"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will pass the course details while adding the course</w:t>
      </w:r>
    </w:p>
    <w:p w14:paraId="7EA98F8B"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49F4D2F0" w14:textId="77777777" w:rsidR="002E3008"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09600" behindDoc="0" locked="0" layoutInCell="1" allowOverlap="1" wp14:anchorId="0C160004" wp14:editId="430B5C4A">
                <wp:simplePos x="0" y="0"/>
                <wp:positionH relativeFrom="column">
                  <wp:posOffset>1371600</wp:posOffset>
                </wp:positionH>
                <wp:positionV relativeFrom="paragraph">
                  <wp:posOffset>69850</wp:posOffset>
                </wp:positionV>
                <wp:extent cx="883920" cy="455930"/>
                <wp:effectExtent l="0" t="0" r="0" b="0"/>
                <wp:wrapSquare wrapText="bothSides"/>
                <wp:docPr id="11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D4B1D" w14:textId="77777777" w:rsidR="00824B8F" w:rsidRDefault="00824B8F" w:rsidP="00824B8F">
                            <w:r>
                              <w:t>Pass course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CB4EF4" id="_x0000_t202" coordsize="21600,21600" o:spt="202" path="m,l,21600r21600,l21600,xe">
                <v:stroke joinstyle="miter"/>
                <v:path gradientshapeok="t" o:connecttype="rect"/>
              </v:shapetype>
              <v:shape id="Text Box 108" o:spid="_x0000_s1026" type="#_x0000_t202" style="position:absolute;left:0;text-align:left;margin-left:108pt;margin-top:5.5pt;width:69.6pt;height:35.9pt;z-index:25160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" filled="f" stroked="f">
                <v:path arrowok="t"/>
                <v:textbox>
                  <w:txbxContent>
                    <w:p w14:paraId="7D4AC617" w14:textId="77777777" w:rsidR="00824B8F" w:rsidRDefault="00824B8F" w:rsidP="00824B8F">
                      <w:r>
                        <w:t>Pass course details</w:t>
                      </w:r>
                    </w:p>
                  </w:txbxContent>
                </v:textbox>
                <w10:wrap type="square"/>
              </v:shape>
            </w:pict>
          </mc:Fallback>
        </mc:AlternateContent>
      </w:r>
    </w:p>
    <w:p w14:paraId="504D1C60" w14:textId="77777777" w:rsidR="00824B8F"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03456" behindDoc="0" locked="0" layoutInCell="1" allowOverlap="1" wp14:anchorId="25E05D9F" wp14:editId="2B747554">
                <wp:simplePos x="0" y="0"/>
                <wp:positionH relativeFrom="column">
                  <wp:posOffset>47625</wp:posOffset>
                </wp:positionH>
                <wp:positionV relativeFrom="paragraph">
                  <wp:posOffset>48895</wp:posOffset>
                </wp:positionV>
                <wp:extent cx="1323975" cy="657225"/>
                <wp:effectExtent l="0" t="0" r="0" b="3175"/>
                <wp:wrapNone/>
                <wp:docPr id="109"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70AFB3" id="AutoShape 107" o:spid="_x0000_s1026" style="position:absolute;margin-left:3.75pt;margin-top:3.85pt;width:104.25pt;height:51.7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04480" behindDoc="0" locked="0" layoutInCell="1" allowOverlap="1" wp14:anchorId="2DC5E5D1" wp14:editId="1C0E55A6">
                <wp:simplePos x="0" y="0"/>
                <wp:positionH relativeFrom="column">
                  <wp:posOffset>2124075</wp:posOffset>
                </wp:positionH>
                <wp:positionV relativeFrom="paragraph">
                  <wp:posOffset>29845</wp:posOffset>
                </wp:positionV>
                <wp:extent cx="1323975" cy="657225"/>
                <wp:effectExtent l="0" t="0" r="0" b="3175"/>
                <wp:wrapNone/>
                <wp:docPr id="108"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221581" id="AutoShape 106" o:spid="_x0000_s1026" style="position:absolute;margin-left:167.25pt;margin-top:2.35pt;width:104.25pt;height:51.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">
                <v:path arrowok="t"/>
              </v:roundrect>
            </w:pict>
          </mc:Fallback>
        </mc:AlternateContent>
      </w:r>
    </w:p>
    <w:p w14:paraId="39466AE3" w14:textId="77777777" w:rsidR="00824B8F"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06528" behindDoc="0" locked="0" layoutInCell="1" allowOverlap="1" wp14:anchorId="6CF88929" wp14:editId="15B2CB28">
                <wp:simplePos x="0" y="0"/>
                <wp:positionH relativeFrom="column">
                  <wp:posOffset>1390650</wp:posOffset>
                </wp:positionH>
                <wp:positionV relativeFrom="paragraph">
                  <wp:posOffset>302260</wp:posOffset>
                </wp:positionV>
                <wp:extent cx="723900" cy="9525"/>
                <wp:effectExtent l="25400" t="63500" r="0" b="53975"/>
                <wp:wrapNone/>
                <wp:docPr id="107"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BCA439" id="_x0000_t32" coordsize="21600,21600" o:spt="32" o:oned="t" path="m,l21600,21600e" filled="f">
                <v:path arrowok="t" fillok="f" o:connecttype="none"/>
                <o:lock v:ext="edit" shapetype="t"/>
              </v:shapetype>
              <v:shape id="AutoShape 105" o:spid="_x0000_s1026" type="#_x0000_t32" style="position:absolute;margin-left:109.5pt;margin-top:23.8pt;width:57pt;height:.75pt;flip:x 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08576" behindDoc="0" locked="0" layoutInCell="1" allowOverlap="1" wp14:anchorId="07286852" wp14:editId="3436BA67">
                <wp:simplePos x="0" y="0"/>
                <wp:positionH relativeFrom="column">
                  <wp:posOffset>2687955</wp:posOffset>
                </wp:positionH>
                <wp:positionV relativeFrom="paragraph">
                  <wp:posOffset>93980</wp:posOffset>
                </wp:positionV>
                <wp:extent cx="541020" cy="294005"/>
                <wp:effectExtent l="0" t="0" r="0" b="0"/>
                <wp:wrapSquare wrapText="bothSides"/>
                <wp:docPr id="106"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80C9D" w14:textId="77777777" w:rsidR="00824B8F" w:rsidRDefault="00824B8F" w:rsidP="00824B8F">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F4C517" id="Text Box 104" o:spid="_x0000_s1027" type="#_x0000_t202" style="position:absolute;left:0;text-align:left;margin-left:211.65pt;margin-top:7.4pt;width:42.6pt;height:23.15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" stroked="f">
                <v:path arrowok="t"/>
                <v:textbox>
                  <w:txbxContent>
                    <w:p w14:paraId="2F0D9E25" w14:textId="77777777" w:rsidR="00824B8F" w:rsidRDefault="00824B8F" w:rsidP="00824B8F">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07552" behindDoc="0" locked="0" layoutInCell="1" allowOverlap="1" wp14:anchorId="3299C621" wp14:editId="5052A91E">
                <wp:simplePos x="0" y="0"/>
                <wp:positionH relativeFrom="column">
                  <wp:posOffset>449580</wp:posOffset>
                </wp:positionH>
                <wp:positionV relativeFrom="paragraph">
                  <wp:posOffset>55880</wp:posOffset>
                </wp:positionV>
                <wp:extent cx="760095" cy="455930"/>
                <wp:effectExtent l="0" t="0" r="0" b="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111EF4" w14:textId="77777777" w:rsidR="00824B8F" w:rsidRDefault="00824B8F" w:rsidP="00824B8F">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827AD6" id="Text Box 2" o:spid="_x0000_s1028" type="#_x0000_t202" style="position:absolute;left:0;text-align:left;margin-left:35.4pt;margin-top:4.4pt;width:59.85pt;height:35.9pt;z-index:25160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" stroked="f">
                <v:path arrowok="t"/>
                <v:textbox>
                  <w:txbxContent>
                    <w:p w14:paraId="0C6C02B8" w14:textId="77777777" w:rsidR="00824B8F" w:rsidRDefault="00824B8F" w:rsidP="00824B8F">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05504" behindDoc="0" locked="0" layoutInCell="1" allowOverlap="1" wp14:anchorId="0E2EC888" wp14:editId="33CFBAB6">
                <wp:simplePos x="0" y="0"/>
                <wp:positionH relativeFrom="column">
                  <wp:posOffset>1400175</wp:posOffset>
                </wp:positionH>
                <wp:positionV relativeFrom="paragraph">
                  <wp:posOffset>83185</wp:posOffset>
                </wp:positionV>
                <wp:extent cx="695325" cy="19050"/>
                <wp:effectExtent l="0" t="50800" r="0" b="57150"/>
                <wp:wrapNone/>
                <wp:docPr id="10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71C3E" id="AutoShape 102" o:spid="_x0000_s1026" type="#_x0000_t32" style="position:absolute;margin-left:110.25pt;margin-top:6.55pt;width:54.75pt;height:1.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">
                <v:stroke endarrow="block"/>
                <o:lock v:ext="edit" shapetype="f"/>
              </v:shape>
            </w:pict>
          </mc:Fallback>
        </mc:AlternateContent>
      </w:r>
    </w:p>
    <w:p w14:paraId="5D7F6266"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7AEEDE62"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Helvetica" w:hAnsi="Helvetica" w:cs="Helvetica"/>
          <w:kern w:val="1"/>
          <w:sz w:val="24"/>
          <w:szCs w:val="24"/>
          <w:u w:color="000000"/>
        </w:rPr>
      </w:pPr>
    </w:p>
    <w:p w14:paraId="38D6550E"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Deleting a Course:</w:t>
      </w:r>
    </w:p>
    <w:p w14:paraId="1189D2E1" w14:textId="77777777" w:rsidR="00824B8F" w:rsidRDefault="00824B8F"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6F6BBE94" w14:textId="77777777" w:rsidR="002E3008"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will delete a course by passing course id.</w:t>
      </w:r>
    </w:p>
    <w:p w14:paraId="137B207D"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759A2476" w14:textId="77777777" w:rsidR="002E3008"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10624" behindDoc="0" locked="0" layoutInCell="1" allowOverlap="1" wp14:anchorId="433A9F86" wp14:editId="3B06B57E">
                <wp:simplePos x="0" y="0"/>
                <wp:positionH relativeFrom="column">
                  <wp:posOffset>1343025</wp:posOffset>
                </wp:positionH>
                <wp:positionV relativeFrom="paragraph">
                  <wp:posOffset>56515</wp:posOffset>
                </wp:positionV>
                <wp:extent cx="883920" cy="455930"/>
                <wp:effectExtent l="0" t="0" r="0" b="0"/>
                <wp:wrapSquare wrapText="bothSides"/>
                <wp:docPr id="10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D6E80" w14:textId="77777777" w:rsidR="00824B8F" w:rsidRDefault="00824B8F" w:rsidP="00824B8F">
                            <w:r>
                              <w:t>Pass course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576BC" id="Text Box 101" o:spid="_x0000_s1029" type="#_x0000_t202" style="position:absolute;left:0;text-align:left;margin-left:105.75pt;margin-top:4.45pt;width:69.6pt;height:35.9pt;z-index:25161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9YFrAIAAKw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" filled="f" stroked="f">
                <v:path arrowok="t"/>
                <v:textbox>
                  <w:txbxContent>
                    <w:p w14:paraId="728257A3" w14:textId="77777777" w:rsidR="00824B8F" w:rsidRDefault="00824B8F" w:rsidP="00824B8F">
                      <w:r>
                        <w:t>Pass course id</w:t>
                      </w:r>
                    </w:p>
                  </w:txbxContent>
                </v:textbox>
                <w10:wrap type="square"/>
              </v:shape>
            </w:pict>
          </mc:Fallback>
        </mc:AlternateContent>
      </w:r>
    </w:p>
    <w:p w14:paraId="3575C6E4" w14:textId="77777777" w:rsid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p>
    <w:p w14:paraId="025BF4C5" w14:textId="77777777" w:rsidR="00824B8F"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11648" behindDoc="0" locked="0" layoutInCell="1" allowOverlap="1" wp14:anchorId="0B6D6623" wp14:editId="7EF40B80">
                <wp:simplePos x="0" y="0"/>
                <wp:positionH relativeFrom="column">
                  <wp:posOffset>47625</wp:posOffset>
                </wp:positionH>
                <wp:positionV relativeFrom="paragraph">
                  <wp:posOffset>48895</wp:posOffset>
                </wp:positionV>
                <wp:extent cx="1323975" cy="657225"/>
                <wp:effectExtent l="0" t="0" r="0" b="3175"/>
                <wp:wrapNone/>
                <wp:docPr id="102"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FB647E" id="AutoShape 100" o:spid="_x0000_s1026" style="position:absolute;margin-left:3.75pt;margin-top:3.85pt;width:104.25pt;height:51.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12672" behindDoc="0" locked="0" layoutInCell="1" allowOverlap="1" wp14:anchorId="736A35F1" wp14:editId="4CA455E9">
                <wp:simplePos x="0" y="0"/>
                <wp:positionH relativeFrom="column">
                  <wp:posOffset>2124075</wp:posOffset>
                </wp:positionH>
                <wp:positionV relativeFrom="paragraph">
                  <wp:posOffset>29845</wp:posOffset>
                </wp:positionV>
                <wp:extent cx="1323975" cy="657225"/>
                <wp:effectExtent l="0" t="0" r="0" b="3175"/>
                <wp:wrapNone/>
                <wp:docPr id="101"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24E8AD" id="AutoShape 99" o:spid="_x0000_s1026" style="position:absolute;margin-left:167.25pt;margin-top:2.35pt;width:104.25pt;height:51.7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">
                <v:path arrowok="t"/>
              </v:roundrect>
            </w:pict>
          </mc:Fallback>
        </mc:AlternateContent>
      </w:r>
    </w:p>
    <w:p w14:paraId="1CC9D82D" w14:textId="77777777" w:rsidR="00824B8F"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14720" behindDoc="0" locked="0" layoutInCell="1" allowOverlap="1" wp14:anchorId="5780B31F" wp14:editId="7F64802E">
                <wp:simplePos x="0" y="0"/>
                <wp:positionH relativeFrom="column">
                  <wp:posOffset>1390650</wp:posOffset>
                </wp:positionH>
                <wp:positionV relativeFrom="paragraph">
                  <wp:posOffset>302260</wp:posOffset>
                </wp:positionV>
                <wp:extent cx="723900" cy="9525"/>
                <wp:effectExtent l="25400" t="63500" r="0" b="53975"/>
                <wp:wrapNone/>
                <wp:docPr id="10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0A2EA" id="AutoShape 98" o:spid="_x0000_s1026" type="#_x0000_t32" style="position:absolute;margin-left:109.5pt;margin-top:23.8pt;width:57pt;height:.75pt;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16768" behindDoc="0" locked="0" layoutInCell="1" allowOverlap="1" wp14:anchorId="4D964F55" wp14:editId="1A6E5C01">
                <wp:simplePos x="0" y="0"/>
                <wp:positionH relativeFrom="column">
                  <wp:posOffset>2687955</wp:posOffset>
                </wp:positionH>
                <wp:positionV relativeFrom="paragraph">
                  <wp:posOffset>93980</wp:posOffset>
                </wp:positionV>
                <wp:extent cx="541020" cy="294005"/>
                <wp:effectExtent l="0" t="0" r="0" b="0"/>
                <wp:wrapSquare wrapText="bothSides"/>
                <wp:docPr id="9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A7429" w14:textId="77777777" w:rsidR="00824B8F" w:rsidRDefault="00824B8F" w:rsidP="00824B8F">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9F1008" id="Text Box 97" o:spid="_x0000_s1030" type="#_x0000_t202" style="position:absolute;left:0;text-align:left;margin-left:211.65pt;margin-top:7.4pt;width:42.6pt;height:23.1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" stroked="f">
                <v:path arrowok="t"/>
                <v:textbox>
                  <w:txbxContent>
                    <w:p w14:paraId="0D0B1585" w14:textId="77777777" w:rsidR="00824B8F" w:rsidRDefault="00824B8F" w:rsidP="00824B8F">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15744" behindDoc="0" locked="0" layoutInCell="1" allowOverlap="1" wp14:anchorId="16CC49F7" wp14:editId="363E33AA">
                <wp:simplePos x="0" y="0"/>
                <wp:positionH relativeFrom="column">
                  <wp:posOffset>449580</wp:posOffset>
                </wp:positionH>
                <wp:positionV relativeFrom="paragraph">
                  <wp:posOffset>55880</wp:posOffset>
                </wp:positionV>
                <wp:extent cx="760095" cy="455930"/>
                <wp:effectExtent l="0" t="0" r="0" b="0"/>
                <wp:wrapSquare wrapText="bothSides"/>
                <wp:docPr id="9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396DB2" w14:textId="77777777" w:rsidR="00824B8F" w:rsidRDefault="00824B8F" w:rsidP="00824B8F">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42E71" id="Text Box 96" o:spid="_x0000_s1031" type="#_x0000_t202" style="position:absolute;left:0;text-align:left;margin-left:35.4pt;margin-top:4.4pt;width:59.85pt;height:35.9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" stroked="f">
                <v:path arrowok="t"/>
                <v:textbox>
                  <w:txbxContent>
                    <w:p w14:paraId="6864B1C8" w14:textId="77777777" w:rsidR="00824B8F" w:rsidRDefault="00824B8F" w:rsidP="00824B8F">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13696" behindDoc="0" locked="0" layoutInCell="1" allowOverlap="1" wp14:anchorId="0B50DDAC" wp14:editId="3854CBF4">
                <wp:simplePos x="0" y="0"/>
                <wp:positionH relativeFrom="column">
                  <wp:posOffset>1400175</wp:posOffset>
                </wp:positionH>
                <wp:positionV relativeFrom="paragraph">
                  <wp:posOffset>83185</wp:posOffset>
                </wp:positionV>
                <wp:extent cx="695325" cy="19050"/>
                <wp:effectExtent l="0" t="50800" r="0" b="57150"/>
                <wp:wrapNone/>
                <wp:docPr id="9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B01F0C" id="AutoShape 95" o:spid="_x0000_s1026" type="#_x0000_t32" style="position:absolute;margin-left:110.25pt;margin-top:6.55pt;width:54.75pt;height:1.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">
                <v:stroke endarrow="block"/>
                <o:lock v:ext="edit" shapetype="f"/>
              </v:shape>
            </w:pict>
          </mc:Fallback>
        </mc:AlternateContent>
      </w:r>
    </w:p>
    <w:p w14:paraId="0676E915"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1AD86D9F"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BF23FEE"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178B7F21"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D98DD98"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824B8F">
        <w:rPr>
          <w:rFonts w:ascii="Times-Roman" w:hAnsi="Times-Roman" w:cs="Times-Roman"/>
          <w:b/>
          <w:color w:val="000000"/>
          <w:sz w:val="24"/>
          <w:szCs w:val="24"/>
          <w:u w:color="000000"/>
        </w:rPr>
        <w:t>Updating a Course:</w:t>
      </w:r>
    </w:p>
    <w:p w14:paraId="4C79EA6F"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C237279" w14:textId="77777777" w:rsidR="002E3008" w:rsidRP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will be able to update the course by passing the course details</w:t>
      </w:r>
    </w:p>
    <w:p w14:paraId="76EB771A" w14:textId="77777777" w:rsid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23936" behindDoc="0" locked="0" layoutInCell="1" allowOverlap="1" wp14:anchorId="28211986" wp14:editId="18DCE0E8">
                <wp:simplePos x="0" y="0"/>
                <wp:positionH relativeFrom="column">
                  <wp:posOffset>1352550</wp:posOffset>
                </wp:positionH>
                <wp:positionV relativeFrom="paragraph">
                  <wp:posOffset>50800</wp:posOffset>
                </wp:positionV>
                <wp:extent cx="883920" cy="455930"/>
                <wp:effectExtent l="0" t="0" r="0" b="0"/>
                <wp:wrapSquare wrapText="bothSides"/>
                <wp:docPr id="9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32735" w14:textId="77777777" w:rsidR="006058DB" w:rsidRDefault="006058DB" w:rsidP="006058DB">
                            <w:r>
                              <w:t>Pass course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C4F20A" id="Text Box 94" o:spid="_x0000_s1032" type="#_x0000_t202" style="position:absolute;left:0;text-align:left;margin-left:106.5pt;margin-top:4pt;width:69.6pt;height:35.9pt;z-index:25162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gYTqwIAAKo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" filled="f" stroked="f">
                <v:path arrowok="t"/>
                <v:textbox>
                  <w:txbxContent>
                    <w:p w14:paraId="35C92C71" w14:textId="77777777" w:rsidR="006058DB" w:rsidRDefault="006058DB" w:rsidP="006058DB">
                      <w:r>
                        <w:t>Pass course details</w:t>
                      </w:r>
                    </w:p>
                  </w:txbxContent>
                </v:textbox>
                <w10:wrap type="square"/>
              </v:shape>
            </w:pict>
          </mc:Fallback>
        </mc:AlternateContent>
      </w:r>
    </w:p>
    <w:p w14:paraId="4245170F" w14:textId="77777777" w:rsidR="00824B8F"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17792" behindDoc="0" locked="0" layoutInCell="1" allowOverlap="1" wp14:anchorId="6CACD2BC" wp14:editId="3D1D67D0">
                <wp:simplePos x="0" y="0"/>
                <wp:positionH relativeFrom="column">
                  <wp:posOffset>47625</wp:posOffset>
                </wp:positionH>
                <wp:positionV relativeFrom="paragraph">
                  <wp:posOffset>48895</wp:posOffset>
                </wp:positionV>
                <wp:extent cx="1323975" cy="657225"/>
                <wp:effectExtent l="0" t="0" r="0" b="3175"/>
                <wp:wrapNone/>
                <wp:docPr id="95"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F5C194" id="AutoShape 93" o:spid="_x0000_s1026" style="position:absolute;margin-left:3.75pt;margin-top:3.85pt;width:104.25pt;height:51.7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18816" behindDoc="0" locked="0" layoutInCell="1" allowOverlap="1" wp14:anchorId="2C247799" wp14:editId="0E0CE4AE">
                <wp:simplePos x="0" y="0"/>
                <wp:positionH relativeFrom="column">
                  <wp:posOffset>2124075</wp:posOffset>
                </wp:positionH>
                <wp:positionV relativeFrom="paragraph">
                  <wp:posOffset>29845</wp:posOffset>
                </wp:positionV>
                <wp:extent cx="1323975" cy="657225"/>
                <wp:effectExtent l="0" t="0" r="0" b="3175"/>
                <wp:wrapNone/>
                <wp:docPr id="94"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CC76BD" id="AutoShape 92" o:spid="_x0000_s1026" style="position:absolute;margin-left:167.25pt;margin-top:2.35pt;width:104.25pt;height:51.7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">
                <v:path arrowok="t"/>
              </v:roundrect>
            </w:pict>
          </mc:Fallback>
        </mc:AlternateContent>
      </w:r>
    </w:p>
    <w:p w14:paraId="6F92629A" w14:textId="77777777" w:rsidR="00824B8F"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20864" behindDoc="0" locked="0" layoutInCell="1" allowOverlap="1" wp14:anchorId="1FAD8E40" wp14:editId="6036F913">
                <wp:simplePos x="0" y="0"/>
                <wp:positionH relativeFrom="column">
                  <wp:posOffset>1390650</wp:posOffset>
                </wp:positionH>
                <wp:positionV relativeFrom="paragraph">
                  <wp:posOffset>302260</wp:posOffset>
                </wp:positionV>
                <wp:extent cx="723900" cy="9525"/>
                <wp:effectExtent l="25400" t="63500" r="0" b="53975"/>
                <wp:wrapNone/>
                <wp:docPr id="93"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1982E" id="AutoShape 91" o:spid="_x0000_s1026" type="#_x0000_t32" style="position:absolute;margin-left:109.5pt;margin-top:23.8pt;width:57pt;height:.75pt;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22912" behindDoc="0" locked="0" layoutInCell="1" allowOverlap="1" wp14:anchorId="37FE4736" wp14:editId="30FEBF61">
                <wp:simplePos x="0" y="0"/>
                <wp:positionH relativeFrom="column">
                  <wp:posOffset>2687955</wp:posOffset>
                </wp:positionH>
                <wp:positionV relativeFrom="paragraph">
                  <wp:posOffset>93980</wp:posOffset>
                </wp:positionV>
                <wp:extent cx="541020" cy="294005"/>
                <wp:effectExtent l="0" t="0" r="0" b="0"/>
                <wp:wrapSquare wrapText="bothSides"/>
                <wp:docPr id="9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44C6" w14:textId="77777777" w:rsidR="00824B8F" w:rsidRDefault="00824B8F" w:rsidP="00824B8F">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84757A" id="Text Box 90" o:spid="_x0000_s1033" type="#_x0000_t202" style="position:absolute;left:0;text-align:left;margin-left:211.65pt;margin-top:7.4pt;width:42.6pt;height:23.15pt;z-index:25162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" stroked="f">
                <v:path arrowok="t"/>
                <v:textbox>
                  <w:txbxContent>
                    <w:p w14:paraId="740C3CEA" w14:textId="77777777" w:rsidR="00824B8F" w:rsidRDefault="00824B8F" w:rsidP="00824B8F">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21888" behindDoc="0" locked="0" layoutInCell="1" allowOverlap="1" wp14:anchorId="3800C122" wp14:editId="0FFE077A">
                <wp:simplePos x="0" y="0"/>
                <wp:positionH relativeFrom="column">
                  <wp:posOffset>449580</wp:posOffset>
                </wp:positionH>
                <wp:positionV relativeFrom="paragraph">
                  <wp:posOffset>55880</wp:posOffset>
                </wp:positionV>
                <wp:extent cx="760095" cy="455930"/>
                <wp:effectExtent l="0" t="0" r="0" b="0"/>
                <wp:wrapSquare wrapText="bothSides"/>
                <wp:docPr id="9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48FC0" w14:textId="77777777" w:rsidR="00824B8F" w:rsidRDefault="00824B8F" w:rsidP="00824B8F">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75BA8E" id="Text Box 89" o:spid="_x0000_s1034" type="#_x0000_t202" style="position:absolute;left:0;text-align:left;margin-left:35.4pt;margin-top:4.4pt;width:59.85pt;height:35.9pt;z-index:25162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JSrn5h6AgAAAAUA&#13;&#10;AA4AAAAAAAAAAAAAAAAALgIAAGRycy9lMm9Eb2MueG1sUEsBAi0AFAAGAAgAAAAhAPCUhYnfAAAA&#13;&#10;DAEAAA8AAAAAAAAAAAAAAAAA1AQAAGRycy9kb3ducmV2LnhtbFBLBQYAAAAABAAEAPMAAADgBQAA&#13;&#10;AAA=&#13;&#10;" stroked="f">
                <v:path arrowok="t"/>
                <v:textbox>
                  <w:txbxContent>
                    <w:p w14:paraId="03F33798" w14:textId="77777777" w:rsidR="00824B8F" w:rsidRDefault="00824B8F" w:rsidP="00824B8F">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19840" behindDoc="0" locked="0" layoutInCell="1" allowOverlap="1" wp14:anchorId="1F7189CC" wp14:editId="61C00C9B">
                <wp:simplePos x="0" y="0"/>
                <wp:positionH relativeFrom="column">
                  <wp:posOffset>1400175</wp:posOffset>
                </wp:positionH>
                <wp:positionV relativeFrom="paragraph">
                  <wp:posOffset>83185</wp:posOffset>
                </wp:positionV>
                <wp:extent cx="695325" cy="19050"/>
                <wp:effectExtent l="0" t="50800" r="0" b="57150"/>
                <wp:wrapNone/>
                <wp:docPr id="90"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A18B5" id="AutoShape 88" o:spid="_x0000_s1026" type="#_x0000_t32" style="position:absolute;margin-left:110.25pt;margin-top:6.55pt;width:54.75pt;height:1.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">
                <v:stroke endarrow="block"/>
                <o:lock v:ext="edit" shapetype="f"/>
              </v:shape>
            </w:pict>
          </mc:Fallback>
        </mc:AlternateContent>
      </w:r>
    </w:p>
    <w:p w14:paraId="5DDDAB13"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1BF8DEEE" w14:textId="77777777" w:rsidR="00824B8F" w:rsidRDefault="00824B8F"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58D20EF"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2354DD0"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6058DB">
        <w:rPr>
          <w:rFonts w:ascii="Times-Roman" w:hAnsi="Times-Roman" w:cs="Times-Roman"/>
          <w:b/>
          <w:color w:val="000000"/>
          <w:sz w:val="24"/>
          <w:szCs w:val="24"/>
          <w:u w:color="000000"/>
        </w:rPr>
        <w:t>Retrieving all courses</w:t>
      </w:r>
    </w:p>
    <w:p w14:paraId="51F6E7FF"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82F0DC4" w14:textId="77777777" w:rsidR="006058DB"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All Courses are returned when this API is called</w:t>
      </w:r>
    </w:p>
    <w:p w14:paraId="102FC071" w14:textId="77777777" w:rsidR="006058DB"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24960" behindDoc="0" locked="0" layoutInCell="1" allowOverlap="1" wp14:anchorId="1FB08AAD" wp14:editId="52C4C5B2">
                <wp:simplePos x="0" y="0"/>
                <wp:positionH relativeFrom="column">
                  <wp:posOffset>47625</wp:posOffset>
                </wp:positionH>
                <wp:positionV relativeFrom="paragraph">
                  <wp:posOffset>48895</wp:posOffset>
                </wp:positionV>
                <wp:extent cx="1323975" cy="657225"/>
                <wp:effectExtent l="0" t="0" r="0" b="3175"/>
                <wp:wrapNone/>
                <wp:docPr id="89"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EBC412" id="AutoShape 87" o:spid="_x0000_s1026" style="position:absolute;margin-left:3.75pt;margin-top:3.85pt;width:104.25pt;height:51.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&#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wZMvySACAABLBAAADgAAAAAAAAAAAAAAAAAuAgAAZHJzL2Uyb0RvYy54bWxQ&#13;&#10;SwECLQAUAAYACAAAACEA9hMRPd4AAAAMAQAADwAAAAAAAAAAAAAAAAB6BAAAZHJzL2Rvd25yZXYu&#13;&#10;eG1sUEsFBgAAAAAEAAQA8wAAAIU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25984" behindDoc="0" locked="0" layoutInCell="1" allowOverlap="1" wp14:anchorId="61E11601" wp14:editId="13160420">
                <wp:simplePos x="0" y="0"/>
                <wp:positionH relativeFrom="column">
                  <wp:posOffset>2124075</wp:posOffset>
                </wp:positionH>
                <wp:positionV relativeFrom="paragraph">
                  <wp:posOffset>29845</wp:posOffset>
                </wp:positionV>
                <wp:extent cx="1323975" cy="657225"/>
                <wp:effectExtent l="0" t="0" r="0" b="3175"/>
                <wp:wrapNone/>
                <wp:docPr id="88"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0AF28A" id="AutoShape 86" o:spid="_x0000_s1026" style="position:absolute;margin-left:167.25pt;margin-top:2.35pt;width:104.25pt;height:51.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">
                <v:path arrowok="t"/>
              </v:roundrect>
            </w:pict>
          </mc:Fallback>
        </mc:AlternateContent>
      </w:r>
    </w:p>
    <w:p w14:paraId="12F67749" w14:textId="77777777" w:rsidR="006058DB"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28032" behindDoc="0" locked="0" layoutInCell="1" allowOverlap="1" wp14:anchorId="4EA8F858" wp14:editId="434C3511">
                <wp:simplePos x="0" y="0"/>
                <wp:positionH relativeFrom="column">
                  <wp:posOffset>1390650</wp:posOffset>
                </wp:positionH>
                <wp:positionV relativeFrom="paragraph">
                  <wp:posOffset>302260</wp:posOffset>
                </wp:positionV>
                <wp:extent cx="723900" cy="9525"/>
                <wp:effectExtent l="25400" t="63500" r="0" b="53975"/>
                <wp:wrapNone/>
                <wp:docPr id="87"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F4EFF" id="AutoShape 85" o:spid="_x0000_s1026" type="#_x0000_t32" style="position:absolute;margin-left:109.5pt;margin-top:23.8pt;width:57pt;height:.75pt;flip:x 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30080" behindDoc="0" locked="0" layoutInCell="1" allowOverlap="1" wp14:anchorId="5D9C92A2" wp14:editId="5AB2394D">
                <wp:simplePos x="0" y="0"/>
                <wp:positionH relativeFrom="column">
                  <wp:posOffset>2687955</wp:posOffset>
                </wp:positionH>
                <wp:positionV relativeFrom="paragraph">
                  <wp:posOffset>93980</wp:posOffset>
                </wp:positionV>
                <wp:extent cx="541020" cy="294005"/>
                <wp:effectExtent l="0" t="0" r="0" b="0"/>
                <wp:wrapSquare wrapText="bothSides"/>
                <wp:docPr id="8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FBA9B" w14:textId="77777777" w:rsidR="006058DB" w:rsidRDefault="006058DB" w:rsidP="006058DB">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7B2165" id="Text Box 84" o:spid="_x0000_s1035" type="#_x0000_t202" style="position:absolute;left:0;text-align:left;margin-left:211.65pt;margin-top:7.4pt;width:42.6pt;height:23.15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" stroked="f">
                <v:path arrowok="t"/>
                <v:textbox>
                  <w:txbxContent>
                    <w:p w14:paraId="6EEB917F" w14:textId="77777777" w:rsidR="006058DB" w:rsidRDefault="006058DB" w:rsidP="006058DB">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29056" behindDoc="0" locked="0" layoutInCell="1" allowOverlap="1" wp14:anchorId="024D20C2" wp14:editId="63EE6786">
                <wp:simplePos x="0" y="0"/>
                <wp:positionH relativeFrom="column">
                  <wp:posOffset>449580</wp:posOffset>
                </wp:positionH>
                <wp:positionV relativeFrom="paragraph">
                  <wp:posOffset>55880</wp:posOffset>
                </wp:positionV>
                <wp:extent cx="760095" cy="455930"/>
                <wp:effectExtent l="0" t="0" r="0" b="0"/>
                <wp:wrapSquare wrapText="bothSides"/>
                <wp:docPr id="8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BAF38" w14:textId="77777777" w:rsidR="006058DB" w:rsidRDefault="006058DB" w:rsidP="006058DB">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8AEF77" id="Text Box 83" o:spid="_x0000_s1036" type="#_x0000_t202" style="position:absolute;left:0;text-align:left;margin-left:35.4pt;margin-top:4.4pt;width:59.85pt;height:35.9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H62DrJ6AgAAAQUA&#13;&#10;AA4AAAAAAAAAAAAAAAAALgIAAGRycy9lMm9Eb2MueG1sUEsBAi0AFAAGAAgAAAAhAPCUhYnfAAAA&#13;&#10;DAEAAA8AAAAAAAAAAAAAAAAA1AQAAGRycy9kb3ducmV2LnhtbFBLBQYAAAAABAAEAPMAAADgBQAA&#13;&#10;AAA=&#13;&#10;" stroked="f">
                <v:path arrowok="t"/>
                <v:textbox>
                  <w:txbxContent>
                    <w:p w14:paraId="64061DC5" w14:textId="77777777" w:rsidR="006058DB" w:rsidRDefault="006058DB" w:rsidP="006058DB">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27008" behindDoc="0" locked="0" layoutInCell="1" allowOverlap="1" wp14:anchorId="4C067099" wp14:editId="2E1A8429">
                <wp:simplePos x="0" y="0"/>
                <wp:positionH relativeFrom="column">
                  <wp:posOffset>1400175</wp:posOffset>
                </wp:positionH>
                <wp:positionV relativeFrom="paragraph">
                  <wp:posOffset>83185</wp:posOffset>
                </wp:positionV>
                <wp:extent cx="695325" cy="19050"/>
                <wp:effectExtent l="0" t="50800" r="0" b="57150"/>
                <wp:wrapNone/>
                <wp:docPr id="84"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D07975" id="AutoShape 82" o:spid="_x0000_s1026" type="#_x0000_t32" style="position:absolute;margin-left:110.25pt;margin-top:6.55pt;width:54.75pt;height: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">
                <v:stroke endarrow="block"/>
                <o:lock v:ext="edit" shapetype="f"/>
              </v:shape>
            </w:pict>
          </mc:Fallback>
        </mc:AlternateContent>
      </w:r>
    </w:p>
    <w:p w14:paraId="144AE2E5" w14:textId="77777777" w:rsidR="006058DB"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31104" behindDoc="0" locked="0" layoutInCell="1" allowOverlap="1" wp14:anchorId="4A4CE5EC" wp14:editId="031D5E16">
                <wp:simplePos x="0" y="0"/>
                <wp:positionH relativeFrom="column">
                  <wp:posOffset>1362075</wp:posOffset>
                </wp:positionH>
                <wp:positionV relativeFrom="paragraph">
                  <wp:posOffset>140970</wp:posOffset>
                </wp:positionV>
                <wp:extent cx="883920" cy="455930"/>
                <wp:effectExtent l="0" t="0" r="0" b="0"/>
                <wp:wrapSquare wrapText="bothSides"/>
                <wp:docPr id="8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E1BC8" w14:textId="77777777" w:rsidR="006058DB" w:rsidRDefault="006058DB" w:rsidP="006058DB">
                            <w:r>
                              <w:t>Return all courses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7E938E" id="Text Box 81" o:spid="_x0000_s1037" type="#_x0000_t202" style="position:absolute;left:0;text-align:left;margin-left:107.25pt;margin-top:11.1pt;width:69.6pt;height:35.9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xZZqwIAAKs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" filled="f" stroked="f">
                <v:path arrowok="t"/>
                <v:textbox>
                  <w:txbxContent>
                    <w:p w14:paraId="777999C8" w14:textId="77777777" w:rsidR="006058DB" w:rsidRDefault="006058DB" w:rsidP="006058DB">
                      <w:r>
                        <w:t>Return all courses</w:t>
                      </w:r>
                    </w:p>
                  </w:txbxContent>
                </v:textbox>
                <w10:wrap type="square"/>
              </v:shape>
            </w:pict>
          </mc:Fallback>
        </mc:AlternateContent>
      </w:r>
    </w:p>
    <w:p w14:paraId="17EF2796" w14:textId="77777777" w:rsidR="006058DB" w:rsidRDefault="006058DB"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4CCE6867" w14:textId="77777777" w:rsidR="004248C6" w:rsidRDefault="004248C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5881920" w14:textId="77777777" w:rsidR="004248C6" w:rsidRDefault="004248C6"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138B511" w14:textId="77777777" w:rsidR="004248C6" w:rsidRPr="004248C6" w:rsidRDefault="004248C6"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4248C6">
        <w:rPr>
          <w:rFonts w:ascii="Times-Roman" w:hAnsi="Times-Roman" w:cs="Times-Roman"/>
          <w:b/>
          <w:color w:val="000000"/>
          <w:sz w:val="24"/>
          <w:szCs w:val="24"/>
          <w:u w:color="000000"/>
        </w:rPr>
        <w:t>Retrieving Professors:</w:t>
      </w:r>
    </w:p>
    <w:p w14:paraId="27874237" w14:textId="77777777" w:rsidR="004248C6"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Admin can retrieve the details of all the professors.</w:t>
      </w:r>
    </w:p>
    <w:p w14:paraId="0B040755" w14:textId="77777777" w:rsidR="002E3008" w:rsidRPr="002E3008" w:rsidRDefault="002E3008"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color w:val="000000"/>
          <w:sz w:val="24"/>
          <w:szCs w:val="24"/>
          <w:u w:color="000000"/>
        </w:rPr>
      </w:pPr>
    </w:p>
    <w:p w14:paraId="349A0911" w14:textId="77777777" w:rsidR="004248C6"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32128" behindDoc="0" locked="0" layoutInCell="1" allowOverlap="1" wp14:anchorId="18AF332F" wp14:editId="144B469B">
                <wp:simplePos x="0" y="0"/>
                <wp:positionH relativeFrom="column">
                  <wp:posOffset>47625</wp:posOffset>
                </wp:positionH>
                <wp:positionV relativeFrom="paragraph">
                  <wp:posOffset>48895</wp:posOffset>
                </wp:positionV>
                <wp:extent cx="1323975" cy="657225"/>
                <wp:effectExtent l="0" t="0" r="0" b="3175"/>
                <wp:wrapNone/>
                <wp:docPr id="82"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E0386B" id="AutoShape 80" o:spid="_x0000_s1026" style="position:absolute;margin-left:3.75pt;margin-top:3.85pt;width:104.25pt;height:51.7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&#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euhrsCACAABLBAAADgAAAAAAAAAAAAAAAAAuAgAAZHJzL2Uyb0RvYy54bWxQ&#13;&#10;SwECLQAUAAYACAAAACEA9hMRPd4AAAAMAQAADwAAAAAAAAAAAAAAAAB6BAAAZHJzL2Rvd25yZXYu&#13;&#10;eG1sUEsFBgAAAAAEAAQA8wAAAIU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33152" behindDoc="0" locked="0" layoutInCell="1" allowOverlap="1" wp14:anchorId="26E05917" wp14:editId="07C6845A">
                <wp:simplePos x="0" y="0"/>
                <wp:positionH relativeFrom="column">
                  <wp:posOffset>2124075</wp:posOffset>
                </wp:positionH>
                <wp:positionV relativeFrom="paragraph">
                  <wp:posOffset>29845</wp:posOffset>
                </wp:positionV>
                <wp:extent cx="1323975" cy="657225"/>
                <wp:effectExtent l="0" t="0" r="0" b="3175"/>
                <wp:wrapNone/>
                <wp:docPr id="81"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E34B61" id="AutoShape 79" o:spid="_x0000_s1026" style="position:absolute;margin-left:167.25pt;margin-top:2.35pt;width:104.25pt;height:51.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">
                <v:path arrowok="t"/>
              </v:roundrect>
            </w:pict>
          </mc:Fallback>
        </mc:AlternateContent>
      </w:r>
    </w:p>
    <w:p w14:paraId="145AAC11"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35200" behindDoc="0" locked="0" layoutInCell="1" allowOverlap="1" wp14:anchorId="65D01EA0" wp14:editId="7C33C739">
                <wp:simplePos x="0" y="0"/>
                <wp:positionH relativeFrom="column">
                  <wp:posOffset>1390650</wp:posOffset>
                </wp:positionH>
                <wp:positionV relativeFrom="paragraph">
                  <wp:posOffset>302260</wp:posOffset>
                </wp:positionV>
                <wp:extent cx="723900" cy="9525"/>
                <wp:effectExtent l="25400" t="63500" r="0" b="53975"/>
                <wp:wrapNone/>
                <wp:docPr id="8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0F9BA" id="AutoShape 78" o:spid="_x0000_s1026" type="#_x0000_t32" style="position:absolute;margin-left:109.5pt;margin-top:23.8pt;width:57pt;height:.75pt;flip:x 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37248" behindDoc="0" locked="0" layoutInCell="1" allowOverlap="1" wp14:anchorId="696ED382" wp14:editId="5BB52187">
                <wp:simplePos x="0" y="0"/>
                <wp:positionH relativeFrom="column">
                  <wp:posOffset>2687955</wp:posOffset>
                </wp:positionH>
                <wp:positionV relativeFrom="paragraph">
                  <wp:posOffset>93980</wp:posOffset>
                </wp:positionV>
                <wp:extent cx="541020" cy="294005"/>
                <wp:effectExtent l="0" t="0" r="0" b="0"/>
                <wp:wrapSquare wrapText="bothSides"/>
                <wp:docPr id="7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41FB98" w14:textId="77777777" w:rsidR="004248C6" w:rsidRDefault="004248C6" w:rsidP="004248C6">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B6782" id="Text Box 77" o:spid="_x0000_s1038" type="#_x0000_t202" style="position:absolute;left:0;text-align:left;margin-left:211.65pt;margin-top:7.4pt;width:42.6pt;height:23.15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" stroked="f">
                <v:path arrowok="t"/>
                <v:textbox>
                  <w:txbxContent>
                    <w:p w14:paraId="12A109C8" w14:textId="77777777" w:rsidR="004248C6" w:rsidRDefault="004248C6" w:rsidP="004248C6">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36224" behindDoc="0" locked="0" layoutInCell="1" allowOverlap="1" wp14:anchorId="4ED4292F" wp14:editId="3C3CD48E">
                <wp:simplePos x="0" y="0"/>
                <wp:positionH relativeFrom="column">
                  <wp:posOffset>449580</wp:posOffset>
                </wp:positionH>
                <wp:positionV relativeFrom="paragraph">
                  <wp:posOffset>55880</wp:posOffset>
                </wp:positionV>
                <wp:extent cx="760095" cy="455930"/>
                <wp:effectExtent l="0" t="0" r="0" b="0"/>
                <wp:wrapSquare wrapText="bothSides"/>
                <wp:docPr id="7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D0393" w14:textId="77777777" w:rsidR="004248C6" w:rsidRDefault="004248C6" w:rsidP="004248C6">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B30517" id="Text Box 76" o:spid="_x0000_s1039" type="#_x0000_t202" style="position:absolute;left:0;text-align:left;margin-left:35.4pt;margin-top:4.4pt;width:59.85pt;height:35.9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DPF0uaewIAAAEF&#13;&#10;AAAOAAAAAAAAAAAAAAAAAC4CAABkcnMvZTJvRG9jLnhtbFBLAQItABQABgAIAAAAIQDwlIWJ3wAA&#13;&#10;AAwBAAAPAAAAAAAAAAAAAAAAANUEAABkcnMvZG93bnJldi54bWxQSwUGAAAAAAQABADzAAAA4QUA&#13;&#10;AAAA&#13;&#10;" stroked="f">
                <v:path arrowok="t"/>
                <v:textbox>
                  <w:txbxContent>
                    <w:p w14:paraId="0D45F376" w14:textId="77777777" w:rsidR="004248C6" w:rsidRDefault="004248C6" w:rsidP="004248C6">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34176" behindDoc="0" locked="0" layoutInCell="1" allowOverlap="1" wp14:anchorId="04B31552" wp14:editId="65459413">
                <wp:simplePos x="0" y="0"/>
                <wp:positionH relativeFrom="column">
                  <wp:posOffset>1400175</wp:posOffset>
                </wp:positionH>
                <wp:positionV relativeFrom="paragraph">
                  <wp:posOffset>83185</wp:posOffset>
                </wp:positionV>
                <wp:extent cx="695325" cy="19050"/>
                <wp:effectExtent l="0" t="50800" r="0" b="57150"/>
                <wp:wrapNone/>
                <wp:docPr id="77"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52C02" id="AutoShape 75" o:spid="_x0000_s1026" type="#_x0000_t32" style="position:absolute;margin-left:110.25pt;margin-top:6.55pt;width:54.75pt;height: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">
                <v:stroke endarrow="block"/>
                <o:lock v:ext="edit" shapetype="f"/>
              </v:shape>
            </w:pict>
          </mc:Fallback>
        </mc:AlternateContent>
      </w:r>
    </w:p>
    <w:p w14:paraId="7587C850"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38272" behindDoc="0" locked="0" layoutInCell="1" allowOverlap="1" wp14:anchorId="394E79F7" wp14:editId="12A9C323">
                <wp:simplePos x="0" y="0"/>
                <wp:positionH relativeFrom="column">
                  <wp:posOffset>1362075</wp:posOffset>
                </wp:positionH>
                <wp:positionV relativeFrom="paragraph">
                  <wp:posOffset>140970</wp:posOffset>
                </wp:positionV>
                <wp:extent cx="883920" cy="455930"/>
                <wp:effectExtent l="0" t="0" r="0" b="0"/>
                <wp:wrapSquare wrapText="bothSides"/>
                <wp:docPr id="7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11031" w14:textId="77777777" w:rsidR="004248C6" w:rsidRDefault="004248C6" w:rsidP="004248C6">
                            <w:r>
                              <w:t>Return all Professors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914626" id="Text Box 74" o:spid="_x0000_s1040" type="#_x0000_t202" style="position:absolute;left:0;text-align:left;margin-left:107.25pt;margin-top:11.1pt;width:69.6pt;height:35.9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N3IqwIAAKs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" filled="f" stroked="f">
                <v:path arrowok="t"/>
                <v:textbox>
                  <w:txbxContent>
                    <w:p w14:paraId="5794A906" w14:textId="77777777" w:rsidR="004248C6" w:rsidRDefault="004248C6" w:rsidP="004248C6">
                      <w:r>
                        <w:t>Return all Professors</w:t>
                      </w:r>
                    </w:p>
                  </w:txbxContent>
                </v:textbox>
                <w10:wrap type="square"/>
              </v:shape>
            </w:pict>
          </mc:Fallback>
        </mc:AlternateContent>
      </w:r>
    </w:p>
    <w:p w14:paraId="751C917B"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4061597"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8773013"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F7C2A28"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4248C6">
        <w:rPr>
          <w:rFonts w:ascii="Times-Roman" w:hAnsi="Times-Roman" w:cs="Times-Roman"/>
          <w:b/>
          <w:color w:val="000000"/>
          <w:sz w:val="24"/>
          <w:szCs w:val="24"/>
          <w:u w:color="000000"/>
        </w:rPr>
        <w:t>Retrieving Students:</w:t>
      </w:r>
    </w:p>
    <w:p w14:paraId="096A37E5" w14:textId="77777777" w:rsidR="002E3008" w:rsidRP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lastRenderedPageBreak/>
        <w:t>Admin can retrieve all the students.</w:t>
      </w:r>
    </w:p>
    <w:p w14:paraId="4AEF0D4E"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4FDE3D41" w14:textId="77777777" w:rsidR="004248C6"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39296" behindDoc="0" locked="0" layoutInCell="1" allowOverlap="1" wp14:anchorId="15AFD75B" wp14:editId="15E57608">
                <wp:simplePos x="0" y="0"/>
                <wp:positionH relativeFrom="column">
                  <wp:posOffset>47625</wp:posOffset>
                </wp:positionH>
                <wp:positionV relativeFrom="paragraph">
                  <wp:posOffset>48895</wp:posOffset>
                </wp:positionV>
                <wp:extent cx="1323975" cy="657225"/>
                <wp:effectExtent l="0" t="0" r="0" b="3175"/>
                <wp:wrapNone/>
                <wp:docPr id="75"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476091" id="AutoShape 73" o:spid="_x0000_s1026" style="position:absolute;margin-left:3.75pt;margin-top:3.85pt;width:104.25pt;height:51.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40320" behindDoc="0" locked="0" layoutInCell="1" allowOverlap="1" wp14:anchorId="1EEDDEAF" wp14:editId="2684A7E2">
                <wp:simplePos x="0" y="0"/>
                <wp:positionH relativeFrom="column">
                  <wp:posOffset>2124075</wp:posOffset>
                </wp:positionH>
                <wp:positionV relativeFrom="paragraph">
                  <wp:posOffset>29845</wp:posOffset>
                </wp:positionV>
                <wp:extent cx="1323975" cy="657225"/>
                <wp:effectExtent l="0" t="0" r="0" b="3175"/>
                <wp:wrapNone/>
                <wp:docPr id="74"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FA9BA5" id="AutoShape 72" o:spid="_x0000_s1026" style="position:absolute;margin-left:167.25pt;margin-top:2.35pt;width:104.25pt;height:51.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">
                <v:path arrowok="t"/>
              </v:roundrect>
            </w:pict>
          </mc:Fallback>
        </mc:AlternateContent>
      </w:r>
    </w:p>
    <w:p w14:paraId="1BE0D13D"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42368" behindDoc="0" locked="0" layoutInCell="1" allowOverlap="1" wp14:anchorId="4A294771" wp14:editId="2CA698B0">
                <wp:simplePos x="0" y="0"/>
                <wp:positionH relativeFrom="column">
                  <wp:posOffset>1390650</wp:posOffset>
                </wp:positionH>
                <wp:positionV relativeFrom="paragraph">
                  <wp:posOffset>302260</wp:posOffset>
                </wp:positionV>
                <wp:extent cx="723900" cy="9525"/>
                <wp:effectExtent l="25400" t="63500" r="0" b="53975"/>
                <wp:wrapNone/>
                <wp:docPr id="73"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7239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7A680" id="AutoShape 71" o:spid="_x0000_s1026" type="#_x0000_t32" style="position:absolute;margin-left:109.5pt;margin-top:23.8pt;width:57pt;height:.75pt;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44416" behindDoc="0" locked="0" layoutInCell="1" allowOverlap="1" wp14:anchorId="0E3C5B3A" wp14:editId="3C8477E4">
                <wp:simplePos x="0" y="0"/>
                <wp:positionH relativeFrom="column">
                  <wp:posOffset>2687955</wp:posOffset>
                </wp:positionH>
                <wp:positionV relativeFrom="paragraph">
                  <wp:posOffset>93980</wp:posOffset>
                </wp:positionV>
                <wp:extent cx="541020" cy="294005"/>
                <wp:effectExtent l="0" t="0" r="0" b="0"/>
                <wp:wrapSquare wrapText="bothSides"/>
                <wp:docPr id="7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87373" w14:textId="77777777" w:rsidR="004248C6" w:rsidRDefault="004248C6" w:rsidP="004248C6">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70119" id="Text Box 70" o:spid="_x0000_s1041" type="#_x0000_t202" style="position:absolute;left:0;text-align:left;margin-left:211.65pt;margin-top:7.4pt;width:42.6pt;height:23.1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" stroked="f">
                <v:path arrowok="t"/>
                <v:textbox>
                  <w:txbxContent>
                    <w:p w14:paraId="174608C1" w14:textId="77777777" w:rsidR="004248C6" w:rsidRDefault="004248C6" w:rsidP="004248C6">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43392" behindDoc="0" locked="0" layoutInCell="1" allowOverlap="1" wp14:anchorId="40F84C08" wp14:editId="10899F75">
                <wp:simplePos x="0" y="0"/>
                <wp:positionH relativeFrom="column">
                  <wp:posOffset>449580</wp:posOffset>
                </wp:positionH>
                <wp:positionV relativeFrom="paragraph">
                  <wp:posOffset>55880</wp:posOffset>
                </wp:positionV>
                <wp:extent cx="760095" cy="455930"/>
                <wp:effectExtent l="0" t="0" r="0" b="0"/>
                <wp:wrapSquare wrapText="bothSides"/>
                <wp:docPr id="7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6EB8D6" w14:textId="77777777" w:rsidR="004248C6" w:rsidRDefault="004248C6" w:rsidP="004248C6">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6FB78" id="Text Box 69" o:spid="_x0000_s1042" type="#_x0000_t202" style="position:absolute;left:0;text-align:left;margin-left:35.4pt;margin-top:4.4pt;width:59.85pt;height:35.9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CvDsRvewIAAAEF&#13;&#10;AAAOAAAAAAAAAAAAAAAAAC4CAABkcnMvZTJvRG9jLnhtbFBLAQItABQABgAIAAAAIQDwlIWJ3wAA&#13;&#10;AAwBAAAPAAAAAAAAAAAAAAAAANUEAABkcnMvZG93bnJldi54bWxQSwUGAAAAAAQABADzAAAA4QUA&#13;&#10;AAAA&#13;&#10;" stroked="f">
                <v:path arrowok="t"/>
                <v:textbox>
                  <w:txbxContent>
                    <w:p w14:paraId="1C4714EC" w14:textId="77777777" w:rsidR="004248C6" w:rsidRDefault="004248C6" w:rsidP="004248C6">
                      <w:r>
                        <w:t>UI</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41344" behindDoc="0" locked="0" layoutInCell="1" allowOverlap="1" wp14:anchorId="0AB70919" wp14:editId="2AE4C366">
                <wp:simplePos x="0" y="0"/>
                <wp:positionH relativeFrom="column">
                  <wp:posOffset>1400175</wp:posOffset>
                </wp:positionH>
                <wp:positionV relativeFrom="paragraph">
                  <wp:posOffset>83185</wp:posOffset>
                </wp:positionV>
                <wp:extent cx="695325" cy="19050"/>
                <wp:effectExtent l="0" t="50800" r="0" b="57150"/>
                <wp:wrapNone/>
                <wp:docPr id="70"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953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3B8108" id="AutoShape 68" o:spid="_x0000_s1026" type="#_x0000_t32" style="position:absolute;margin-left:110.25pt;margin-top:6.55pt;width:54.75pt;height: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">
                <v:stroke endarrow="block"/>
                <o:lock v:ext="edit" shapetype="f"/>
              </v:shape>
            </w:pict>
          </mc:Fallback>
        </mc:AlternateContent>
      </w:r>
    </w:p>
    <w:p w14:paraId="1AC7D6D9"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45440" behindDoc="0" locked="0" layoutInCell="1" allowOverlap="1" wp14:anchorId="2528E631" wp14:editId="2D1399E1">
                <wp:simplePos x="0" y="0"/>
                <wp:positionH relativeFrom="column">
                  <wp:posOffset>1362075</wp:posOffset>
                </wp:positionH>
                <wp:positionV relativeFrom="paragraph">
                  <wp:posOffset>140970</wp:posOffset>
                </wp:positionV>
                <wp:extent cx="883920" cy="455930"/>
                <wp:effectExtent l="0" t="0" r="0" b="0"/>
                <wp:wrapSquare wrapText="bothSides"/>
                <wp:docPr id="6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392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42747" w14:textId="77777777" w:rsidR="004248C6" w:rsidRDefault="004248C6" w:rsidP="004248C6">
                            <w:r>
                              <w:t>Return all Students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8E8A5" id="Text Box 67" o:spid="_x0000_s1043" type="#_x0000_t202" style="position:absolute;left:0;text-align:left;margin-left:107.25pt;margin-top:11.1pt;width:69.6pt;height:35.9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Qra8rAIAAKs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" filled="f" stroked="f">
                <v:path arrowok="t"/>
                <v:textbox>
                  <w:txbxContent>
                    <w:p w14:paraId="391F3938" w14:textId="77777777" w:rsidR="004248C6" w:rsidRDefault="004248C6" w:rsidP="004248C6">
                      <w:r>
                        <w:t>Return all Students</w:t>
                      </w:r>
                    </w:p>
                  </w:txbxContent>
                </v:textbox>
                <w10:wrap type="square"/>
              </v:shape>
            </w:pict>
          </mc:Fallback>
        </mc:AlternateContent>
      </w:r>
    </w:p>
    <w:p w14:paraId="7F89F375"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A4DCB48"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4248C6">
        <w:rPr>
          <w:rFonts w:ascii="Times-Roman" w:hAnsi="Times-Roman" w:cs="Times-Roman"/>
          <w:b/>
          <w:color w:val="000000"/>
          <w:sz w:val="24"/>
          <w:szCs w:val="24"/>
          <w:u w:color="000000"/>
        </w:rPr>
        <w:t>Course Search:</w:t>
      </w:r>
    </w:p>
    <w:p w14:paraId="457C8C0E" w14:textId="77777777" w:rsid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615DB70" w14:textId="77777777" w:rsidR="002E3008" w:rsidRP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Courses can be searched by passing a substring to the API. The API will return a list of matching courses.</w:t>
      </w:r>
    </w:p>
    <w:p w14:paraId="1F90362D" w14:textId="77777777" w:rsidR="002E3008" w:rsidRDefault="002E3008"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A7B11B2" w14:textId="77777777" w:rsidR="002E3008" w:rsidRPr="004248C6" w:rsidRDefault="003356EE"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52608" behindDoc="0" locked="0" layoutInCell="1" allowOverlap="1" wp14:anchorId="6403096E" wp14:editId="638D9FBE">
                <wp:simplePos x="0" y="0"/>
                <wp:positionH relativeFrom="column">
                  <wp:posOffset>1514475</wp:posOffset>
                </wp:positionH>
                <wp:positionV relativeFrom="paragraph">
                  <wp:posOffset>53975</wp:posOffset>
                </wp:positionV>
                <wp:extent cx="1141095" cy="402590"/>
                <wp:effectExtent l="0" t="0" r="0" b="0"/>
                <wp:wrapSquare wrapText="bothSides"/>
                <wp:docPr id="6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109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01516" w14:textId="77777777" w:rsidR="004248C6" w:rsidRDefault="004248C6" w:rsidP="004248C6">
                            <w:r>
                              <w:t>Send substring of course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793E60" id="Text Box 66" o:spid="_x0000_s1044" type="#_x0000_t202" style="position:absolute;left:0;text-align:left;margin-left:119.25pt;margin-top:4.25pt;width:89.85pt;height:31.7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" filled="f" stroked="f">
                <v:path arrowok="t"/>
                <v:textbox>
                  <w:txbxContent>
                    <w:p w14:paraId="0584302A" w14:textId="77777777" w:rsidR="004248C6" w:rsidRDefault="004248C6" w:rsidP="004248C6">
                      <w:r>
                        <w:t>Send substring of course</w:t>
                      </w:r>
                    </w:p>
                  </w:txbxContent>
                </v:textbox>
                <w10:wrap type="square"/>
              </v:shape>
            </w:pict>
          </mc:Fallback>
        </mc:AlternateContent>
      </w:r>
    </w:p>
    <w:p w14:paraId="5E62C017" w14:textId="77777777" w:rsidR="004248C6"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47488" behindDoc="0" locked="0" layoutInCell="1" allowOverlap="1" wp14:anchorId="4B36339C" wp14:editId="7966BD9D">
                <wp:simplePos x="0" y="0"/>
                <wp:positionH relativeFrom="column">
                  <wp:posOffset>2819400</wp:posOffset>
                </wp:positionH>
                <wp:positionV relativeFrom="paragraph">
                  <wp:posOffset>29845</wp:posOffset>
                </wp:positionV>
                <wp:extent cx="1323975" cy="657225"/>
                <wp:effectExtent l="0" t="0" r="0" b="3175"/>
                <wp:wrapNone/>
                <wp:docPr id="6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CE5F70" id="AutoShape 65" o:spid="_x0000_s1026" style="position:absolute;margin-left:222pt;margin-top:2.35pt;width:104.25pt;height:51.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46464" behindDoc="0" locked="0" layoutInCell="1" allowOverlap="1" wp14:anchorId="758516FC" wp14:editId="0DCFB191">
                <wp:simplePos x="0" y="0"/>
                <wp:positionH relativeFrom="column">
                  <wp:posOffset>47625</wp:posOffset>
                </wp:positionH>
                <wp:positionV relativeFrom="paragraph">
                  <wp:posOffset>48895</wp:posOffset>
                </wp:positionV>
                <wp:extent cx="1323975" cy="657225"/>
                <wp:effectExtent l="0" t="0" r="0" b="3175"/>
                <wp:wrapNone/>
                <wp:docPr id="6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17758E" id="AutoShape 64" o:spid="_x0000_s1026" style="position:absolute;margin-left:3.75pt;margin-top:3.85pt;width:104.25pt;height:5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&#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sOV3UyACAABLBAAADgAAAAAAAAAAAAAAAAAuAgAAZHJzL2Uyb0RvYy54bWxQ&#13;&#10;SwECLQAUAAYACAAAACEA9hMRPd4AAAAMAQAADwAAAAAAAAAAAAAAAAB6BAAAZHJzL2Rvd25yZXYu&#13;&#10;eG1sUEsFBgAAAAAEAAQA8wAAAIUFAAAAAA==&#13;&#10;">
                <v:path arrowok="t"/>
              </v:roundrect>
            </w:pict>
          </mc:Fallback>
        </mc:AlternateContent>
      </w:r>
    </w:p>
    <w:p w14:paraId="0D7017E3" w14:textId="77777777" w:rsidR="004248C6"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48512" behindDoc="0" locked="0" layoutInCell="1" allowOverlap="1" wp14:anchorId="73DBD06E" wp14:editId="52D7F41C">
                <wp:simplePos x="0" y="0"/>
                <wp:positionH relativeFrom="column">
                  <wp:posOffset>1400175</wp:posOffset>
                </wp:positionH>
                <wp:positionV relativeFrom="paragraph">
                  <wp:posOffset>83185</wp:posOffset>
                </wp:positionV>
                <wp:extent cx="1428750" cy="32385"/>
                <wp:effectExtent l="0" t="25400" r="6350" b="56515"/>
                <wp:wrapNone/>
                <wp:docPr id="6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23F49" id="AutoShape 63" o:spid="_x0000_s1026" type="#_x0000_t32" style="position:absolute;margin-left:110.25pt;margin-top:6.55pt;width:112.5pt;height:2.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BWDHyPLgIAAE0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51584" behindDoc="0" locked="0" layoutInCell="1" allowOverlap="1" wp14:anchorId="41BCC298" wp14:editId="018214B1">
                <wp:simplePos x="0" y="0"/>
                <wp:positionH relativeFrom="column">
                  <wp:posOffset>3228975</wp:posOffset>
                </wp:positionH>
                <wp:positionV relativeFrom="paragraph">
                  <wp:posOffset>93980</wp:posOffset>
                </wp:positionV>
                <wp:extent cx="541020" cy="294005"/>
                <wp:effectExtent l="0" t="0" r="0" b="0"/>
                <wp:wrapSquare wrapText="bothSides"/>
                <wp:docPr id="6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E4685" w14:textId="77777777" w:rsidR="004248C6" w:rsidRDefault="004248C6" w:rsidP="004248C6">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E1292" id="Text Box 62" o:spid="_x0000_s1045" type="#_x0000_t202" style="position:absolute;left:0;text-align:left;margin-left:254.25pt;margin-top:7.4pt;width:42.6pt;height:23.1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ALsaGrdgIAAAEF&#13;&#10;AAAOAAAAAAAAAAAAAAAAAC4CAABkcnMvZTJvRG9jLnhtbFBLAQItABQABgAIAAAAIQC7fafT5AAA&#13;&#10;AA4BAAAPAAAAAAAAAAAAAAAAANAEAABkcnMvZG93bnJldi54bWxQSwUGAAAAAAQABADzAAAA4QUA&#13;&#10;AAAA&#13;&#10;" stroked="f">
                <v:path arrowok="t"/>
                <v:textbox>
                  <w:txbxContent>
                    <w:p w14:paraId="00BD5FCC" w14:textId="77777777" w:rsidR="004248C6" w:rsidRDefault="004248C6" w:rsidP="004248C6">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50560" behindDoc="0" locked="0" layoutInCell="1" allowOverlap="1" wp14:anchorId="76608B1C" wp14:editId="70C5B5F1">
                <wp:simplePos x="0" y="0"/>
                <wp:positionH relativeFrom="column">
                  <wp:posOffset>449580</wp:posOffset>
                </wp:positionH>
                <wp:positionV relativeFrom="paragraph">
                  <wp:posOffset>55880</wp:posOffset>
                </wp:positionV>
                <wp:extent cx="760095" cy="455930"/>
                <wp:effectExtent l="0" t="0" r="0" b="0"/>
                <wp:wrapSquare wrapText="bothSides"/>
                <wp:docPr id="6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E7CDC" w14:textId="77777777" w:rsidR="004248C6" w:rsidRDefault="004248C6" w:rsidP="004248C6">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F37AA0" id="Text Box 61" o:spid="_x0000_s1046" type="#_x0000_t202" style="position:absolute;left:0;text-align:left;margin-left:35.4pt;margin-top:4.4pt;width:59.85pt;height:35.9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DdEgTuewIAAAEF&#13;&#10;AAAOAAAAAAAAAAAAAAAAAC4CAABkcnMvZTJvRG9jLnhtbFBLAQItABQABgAIAAAAIQDwlIWJ3wAA&#13;&#10;AAwBAAAPAAAAAAAAAAAAAAAAANUEAABkcnMvZG93bnJldi54bWxQSwUGAAAAAAQABADzAAAA4QUA&#13;&#10;AAAA&#13;&#10;" stroked="f">
                <v:path arrowok="t"/>
                <v:textbox>
                  <w:txbxContent>
                    <w:p w14:paraId="2C3F24E8" w14:textId="77777777" w:rsidR="004248C6" w:rsidRDefault="004248C6" w:rsidP="004248C6">
                      <w:r>
                        <w:t>UI</w:t>
                      </w:r>
                    </w:p>
                  </w:txbxContent>
                </v:textbox>
                <w10:wrap type="square"/>
              </v:shape>
            </w:pict>
          </mc:Fallback>
        </mc:AlternateContent>
      </w:r>
    </w:p>
    <w:p w14:paraId="205117AA" w14:textId="77777777" w:rsidR="00206523"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53632" behindDoc="0" locked="0" layoutInCell="1" allowOverlap="1" wp14:anchorId="6BE1E532" wp14:editId="542298BD">
                <wp:simplePos x="0" y="0"/>
                <wp:positionH relativeFrom="column">
                  <wp:posOffset>1478280</wp:posOffset>
                </wp:positionH>
                <wp:positionV relativeFrom="paragraph">
                  <wp:posOffset>27940</wp:posOffset>
                </wp:positionV>
                <wp:extent cx="1322070" cy="545465"/>
                <wp:effectExtent l="0" t="0" r="0" b="0"/>
                <wp:wrapSquare wrapText="bothSides"/>
                <wp:docPr id="6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A99EC" w14:textId="77777777" w:rsidR="00206523" w:rsidRDefault="00206523" w:rsidP="00206523">
                            <w:r>
                              <w:t>Return a list of matched courses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E8A28B" id="Text Box 60" o:spid="_x0000_s1047" type="#_x0000_t202" style="position:absolute;left:0;text-align:left;margin-left:116.4pt;margin-top:2.2pt;width:104.1pt;height:42.9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" filled="f" stroked="f">
                <v:path arrowok="t"/>
                <v:textbox>
                  <w:txbxContent>
                    <w:p w14:paraId="41BFFA8A" w14:textId="77777777" w:rsidR="00206523" w:rsidRDefault="00206523" w:rsidP="00206523">
                      <w:r>
                        <w:t>Return a list of matched courses</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49536" behindDoc="0" locked="0" layoutInCell="1" allowOverlap="1" wp14:anchorId="4E4A61F3" wp14:editId="169C9892">
                <wp:simplePos x="0" y="0"/>
                <wp:positionH relativeFrom="column">
                  <wp:posOffset>1362075</wp:posOffset>
                </wp:positionH>
                <wp:positionV relativeFrom="paragraph">
                  <wp:posOffset>14605</wp:posOffset>
                </wp:positionV>
                <wp:extent cx="1438275" cy="22860"/>
                <wp:effectExtent l="25400" t="63500" r="0" b="40640"/>
                <wp:wrapNone/>
                <wp:docPr id="6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89EE6" id="AutoShape 59" o:spid="_x0000_s1026" type="#_x0000_t32" style="position:absolute;margin-left:107.25pt;margin-top:1.15pt;width:113.25pt;height:1.8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">
                <v:stroke endarrow="block"/>
                <o:lock v:ext="edit" shapetype="f"/>
              </v:shape>
            </w:pict>
          </mc:Fallback>
        </mc:AlternateContent>
      </w:r>
    </w:p>
    <w:p w14:paraId="62059113" w14:textId="77777777" w:rsidR="00206523"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A9B6836" w14:textId="77777777" w:rsidR="00206523"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6F99F16"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158BCB3"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44BF13A" w14:textId="77777777" w:rsidR="004248C6"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sidRPr="00206523">
        <w:rPr>
          <w:rFonts w:ascii="Times-Roman" w:hAnsi="Times-Roman" w:cs="Times-Roman"/>
          <w:b/>
          <w:color w:val="000000"/>
          <w:sz w:val="24"/>
          <w:szCs w:val="24"/>
          <w:u w:color="000000"/>
        </w:rPr>
        <w:t>Retrieving calendar data for professor:</w:t>
      </w:r>
    </w:p>
    <w:p w14:paraId="6071FB83" w14:textId="77777777" w:rsid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FCAA856" w14:textId="77777777" w:rsidR="002E3008" w:rsidRPr="002E3008" w:rsidRDefault="002E3008"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sidRPr="002E3008">
        <w:rPr>
          <w:rFonts w:ascii="Times-Roman" w:hAnsi="Times-Roman" w:cs="Times-Roman"/>
          <w:color w:val="000000"/>
          <w:sz w:val="24"/>
          <w:szCs w:val="24"/>
          <w:u w:color="000000"/>
        </w:rPr>
        <w:t>A professor can</w:t>
      </w:r>
      <w:r>
        <w:rPr>
          <w:rFonts w:ascii="Times-Roman" w:hAnsi="Times-Roman" w:cs="Times-Roman"/>
          <w:color w:val="000000"/>
          <w:sz w:val="24"/>
          <w:szCs w:val="24"/>
          <w:u w:color="000000"/>
        </w:rPr>
        <w:t xml:space="preserve"> retrieve his calendar by passing professor id. The API will return his schedule</w:t>
      </w:r>
    </w:p>
    <w:p w14:paraId="6CA89340" w14:textId="77777777" w:rsidR="00206523" w:rsidRPr="004248C6" w:rsidRDefault="003356EE"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61824" behindDoc="0" locked="0" layoutInCell="1" allowOverlap="1" wp14:anchorId="1095E518" wp14:editId="61828B34">
                <wp:simplePos x="0" y="0"/>
                <wp:positionH relativeFrom="column">
                  <wp:posOffset>1419225</wp:posOffset>
                </wp:positionH>
                <wp:positionV relativeFrom="paragraph">
                  <wp:posOffset>53975</wp:posOffset>
                </wp:positionV>
                <wp:extent cx="1322070" cy="545465"/>
                <wp:effectExtent l="0" t="0" r="0" b="0"/>
                <wp:wrapSquare wrapText="bothSides"/>
                <wp:docPr id="6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9DC30" w14:textId="77777777" w:rsidR="00206523" w:rsidRDefault="00206523" w:rsidP="00206523">
                            <w:r>
                              <w:t>Send professor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270E2F" id="Text Box 58" o:spid="_x0000_s1048" type="#_x0000_t202" style="position:absolute;left:0;text-align:left;margin-left:111.75pt;margin-top:4.25pt;width:104.1pt;height:42.9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gjgdqwIAAKw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" filled="f" stroked="f">
                <v:path arrowok="t"/>
                <v:textbox>
                  <w:txbxContent>
                    <w:p w14:paraId="5332E60F" w14:textId="77777777" w:rsidR="00206523" w:rsidRDefault="00206523" w:rsidP="00206523">
                      <w:r>
                        <w:t>Send professor id</w:t>
                      </w:r>
                    </w:p>
                  </w:txbxContent>
                </v:textbox>
                <w10:wrap type="square"/>
              </v:shape>
            </w:pict>
          </mc:Fallback>
        </mc:AlternateContent>
      </w:r>
    </w:p>
    <w:p w14:paraId="1A25FE4E" w14:textId="77777777" w:rsidR="00206523" w:rsidRPr="00824B8F" w:rsidRDefault="003356EE" w:rsidP="009D22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55680" behindDoc="0" locked="0" layoutInCell="1" allowOverlap="1" wp14:anchorId="682340A6" wp14:editId="2B741CB0">
                <wp:simplePos x="0" y="0"/>
                <wp:positionH relativeFrom="column">
                  <wp:posOffset>2819400</wp:posOffset>
                </wp:positionH>
                <wp:positionV relativeFrom="paragraph">
                  <wp:posOffset>29845</wp:posOffset>
                </wp:positionV>
                <wp:extent cx="1323975" cy="657225"/>
                <wp:effectExtent l="0" t="0" r="0" b="3175"/>
                <wp:wrapNone/>
                <wp:docPr id="5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00C3F1" id="AutoShape 57" o:spid="_x0000_s1026" style="position:absolute;margin-left:222pt;margin-top:2.35pt;width:104.25pt;height:5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54656" behindDoc="0" locked="0" layoutInCell="1" allowOverlap="1" wp14:anchorId="207D537F" wp14:editId="02F8F486">
                <wp:simplePos x="0" y="0"/>
                <wp:positionH relativeFrom="column">
                  <wp:posOffset>47625</wp:posOffset>
                </wp:positionH>
                <wp:positionV relativeFrom="paragraph">
                  <wp:posOffset>48895</wp:posOffset>
                </wp:positionV>
                <wp:extent cx="1323975" cy="657225"/>
                <wp:effectExtent l="0" t="0" r="0" b="3175"/>
                <wp:wrapNone/>
                <wp:docPr id="58"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BE8D39" id="AutoShape 56" o:spid="_x0000_s1026" style="position:absolute;margin-left:3.75pt;margin-top:3.85pt;width:104.25pt;height:5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&#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i57j0yACAABLBAAADgAAAAAAAAAAAAAAAAAuAgAAZHJzL2Uyb0RvYy54bWxQ&#13;&#10;SwECLQAUAAYACAAAACEA9hMRPd4AAAAMAQAADwAAAAAAAAAAAAAAAAB6BAAAZHJzL2Rvd25yZXYu&#13;&#10;eG1sUEsFBgAAAAAEAAQA8wAAAIUFAAAAAA==&#13;&#10;">
                <v:path arrowok="t"/>
              </v:roundrect>
            </w:pict>
          </mc:Fallback>
        </mc:AlternateContent>
      </w:r>
    </w:p>
    <w:p w14:paraId="3E99BA25" w14:textId="77777777" w:rsidR="00206523"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56704" behindDoc="0" locked="0" layoutInCell="1" allowOverlap="1" wp14:anchorId="23C973CD" wp14:editId="026C3F05">
                <wp:simplePos x="0" y="0"/>
                <wp:positionH relativeFrom="column">
                  <wp:posOffset>1400175</wp:posOffset>
                </wp:positionH>
                <wp:positionV relativeFrom="paragraph">
                  <wp:posOffset>83185</wp:posOffset>
                </wp:positionV>
                <wp:extent cx="1428750" cy="32385"/>
                <wp:effectExtent l="0" t="25400" r="6350" b="56515"/>
                <wp:wrapNone/>
                <wp:docPr id="57"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B0AAE" id="AutoShape 55" o:spid="_x0000_s1026" type="#_x0000_t32" style="position:absolute;margin-left:110.25pt;margin-top:6.55pt;width:112.5pt;height: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59776" behindDoc="0" locked="0" layoutInCell="1" allowOverlap="1" wp14:anchorId="0DBA4822" wp14:editId="3E6E055D">
                <wp:simplePos x="0" y="0"/>
                <wp:positionH relativeFrom="column">
                  <wp:posOffset>3228975</wp:posOffset>
                </wp:positionH>
                <wp:positionV relativeFrom="paragraph">
                  <wp:posOffset>93980</wp:posOffset>
                </wp:positionV>
                <wp:extent cx="541020" cy="294005"/>
                <wp:effectExtent l="0" t="0" r="0" b="0"/>
                <wp:wrapSquare wrapText="bothSides"/>
                <wp:docPr id="5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2D752" w14:textId="77777777" w:rsidR="00206523" w:rsidRDefault="00206523" w:rsidP="00206523">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3E271" id="Text Box 54" o:spid="_x0000_s1049" type="#_x0000_t202" style="position:absolute;left:0;text-align:left;margin-left:254.25pt;margin-top:7.4pt;width:42.6pt;height:23.1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C9QYX/dgIAAAEF&#13;&#10;AAAOAAAAAAAAAAAAAAAAAC4CAABkcnMvZTJvRG9jLnhtbFBLAQItABQABgAIAAAAIQC7fafT5AAA&#13;&#10;AA4BAAAPAAAAAAAAAAAAAAAAANAEAABkcnMvZG93bnJldi54bWxQSwUGAAAAAAQABADzAAAA4QUA&#13;&#10;AAAA&#13;&#10;" stroked="f">
                <v:path arrowok="t"/>
                <v:textbox>
                  <w:txbxContent>
                    <w:p w14:paraId="2CFA9FF9" w14:textId="77777777" w:rsidR="00206523" w:rsidRDefault="00206523" w:rsidP="00206523">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58752" behindDoc="0" locked="0" layoutInCell="1" allowOverlap="1" wp14:anchorId="1DD0966E" wp14:editId="6627C509">
                <wp:simplePos x="0" y="0"/>
                <wp:positionH relativeFrom="column">
                  <wp:posOffset>449580</wp:posOffset>
                </wp:positionH>
                <wp:positionV relativeFrom="paragraph">
                  <wp:posOffset>55880</wp:posOffset>
                </wp:positionV>
                <wp:extent cx="760095" cy="455930"/>
                <wp:effectExtent l="0" t="0" r="0" b="0"/>
                <wp:wrapSquare wrapText="bothSides"/>
                <wp:docPr id="5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9ED3E" w14:textId="77777777" w:rsidR="00206523" w:rsidRDefault="00206523" w:rsidP="00206523">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7AE07A" id="Text Box 53" o:spid="_x0000_s1050" type="#_x0000_t202" style="position:absolute;left:0;text-align:left;margin-left:35.4pt;margin-top:4.4pt;width:59.85pt;height:35.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AgVLAtewIAAAEF&#13;&#10;AAAOAAAAAAAAAAAAAAAAAC4CAABkcnMvZTJvRG9jLnhtbFBLAQItABQABgAIAAAAIQDwlIWJ3wAA&#13;&#10;AAwBAAAPAAAAAAAAAAAAAAAAANUEAABkcnMvZG93bnJldi54bWxQSwUGAAAAAAQABADzAAAA4QUA&#13;&#10;AAAA&#13;&#10;" stroked="f">
                <v:path arrowok="t"/>
                <v:textbox>
                  <w:txbxContent>
                    <w:p w14:paraId="63B23C94" w14:textId="77777777" w:rsidR="00206523" w:rsidRDefault="00206523" w:rsidP="00206523">
                      <w:r>
                        <w:t>UI</w:t>
                      </w:r>
                    </w:p>
                  </w:txbxContent>
                </v:textbox>
                <w10:wrap type="square"/>
              </v:shape>
            </w:pict>
          </mc:Fallback>
        </mc:AlternateContent>
      </w:r>
    </w:p>
    <w:p w14:paraId="2A87060B" w14:textId="77777777" w:rsidR="00206523" w:rsidRDefault="003356EE"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60800" behindDoc="0" locked="0" layoutInCell="1" allowOverlap="1" wp14:anchorId="1EBEEAA0" wp14:editId="1D3BB55F">
                <wp:simplePos x="0" y="0"/>
                <wp:positionH relativeFrom="column">
                  <wp:posOffset>1419225</wp:posOffset>
                </wp:positionH>
                <wp:positionV relativeFrom="paragraph">
                  <wp:posOffset>46990</wp:posOffset>
                </wp:positionV>
                <wp:extent cx="1322070" cy="545465"/>
                <wp:effectExtent l="0" t="0" r="0" b="0"/>
                <wp:wrapSquare wrapText="bothSides"/>
                <wp:docPr id="5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F2BB1" w14:textId="77777777" w:rsidR="00206523" w:rsidRDefault="00206523" w:rsidP="00206523">
                            <w:r>
                              <w:t>Return schedule</w:t>
                            </w:r>
                            <w:r w:rsidR="00826988">
                              <w:t xml:space="preserve"> for professor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069613" id="Text Box 52" o:spid="_x0000_s1051" type="#_x0000_t202" style="position:absolute;left:0;text-align:left;margin-left:111.75pt;margin-top:3.7pt;width:104.1pt;height:42.9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" filled="f" stroked="f">
                <v:path arrowok="t"/>
                <v:textbox>
                  <w:txbxContent>
                    <w:p w14:paraId="4DB4157E" w14:textId="77777777" w:rsidR="00206523" w:rsidRDefault="00206523" w:rsidP="00206523">
                      <w:r>
                        <w:t>Return schedule</w:t>
                      </w:r>
                      <w:r w:rsidR="00826988">
                        <w:t xml:space="preserve"> for professor</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57728" behindDoc="0" locked="0" layoutInCell="1" allowOverlap="1" wp14:anchorId="16A9CEA9" wp14:editId="0B69F85F">
                <wp:simplePos x="0" y="0"/>
                <wp:positionH relativeFrom="column">
                  <wp:posOffset>1390650</wp:posOffset>
                </wp:positionH>
                <wp:positionV relativeFrom="paragraph">
                  <wp:posOffset>57785</wp:posOffset>
                </wp:positionV>
                <wp:extent cx="1438275" cy="22860"/>
                <wp:effectExtent l="25400" t="63500" r="0" b="40640"/>
                <wp:wrapNone/>
                <wp:docPr id="5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79BCB2" id="AutoShape 51" o:spid="_x0000_s1026" type="#_x0000_t32" style="position:absolute;margin-left:109.5pt;margin-top:4.55pt;width:113.25pt;height:1.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">
                <v:stroke endarrow="block"/>
                <o:lock v:ext="edit" shapetype="f"/>
              </v:shape>
            </w:pict>
          </mc:Fallback>
        </mc:AlternateContent>
      </w:r>
    </w:p>
    <w:p w14:paraId="18FF9D5B" w14:textId="77777777" w:rsidR="00206523" w:rsidRDefault="00206523"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14458DE" w14:textId="77777777" w:rsidR="004248C6" w:rsidRDefault="004248C6"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61207F3" w14:textId="77777777" w:rsidR="00206523" w:rsidRDefault="00206523"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CC7E42D" w14:textId="77777777" w:rsidR="004248C6"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Add to shopping cart:</w:t>
      </w:r>
    </w:p>
    <w:p w14:paraId="6B893F3A" w14:textId="7777777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B4B8CB5" w14:textId="77777777" w:rsidR="005B3379"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Student can add courses to the shopping cart.</w:t>
      </w:r>
    </w:p>
    <w:p w14:paraId="6C61C050" w14:textId="77777777" w:rsidR="005B3379" w:rsidRPr="004248C6"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D1B9E9E" w14:textId="77777777" w:rsidR="005B3379" w:rsidRPr="00824B8F" w:rsidRDefault="003356EE" w:rsidP="005B33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67968" behindDoc="0" locked="0" layoutInCell="1" allowOverlap="1" wp14:anchorId="7B6A1938" wp14:editId="305668D7">
                <wp:simplePos x="0" y="0"/>
                <wp:positionH relativeFrom="column">
                  <wp:posOffset>1421130</wp:posOffset>
                </wp:positionH>
                <wp:positionV relativeFrom="paragraph">
                  <wp:posOffset>31115</wp:posOffset>
                </wp:positionV>
                <wp:extent cx="1322070" cy="391160"/>
                <wp:effectExtent l="0" t="0" r="0" b="0"/>
                <wp:wrapSquare wrapText="bothSides"/>
                <wp:docPr id="5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4924F" w14:textId="77777777" w:rsidR="005B3379" w:rsidRDefault="005B3379" w:rsidP="005B3379">
                            <w:r>
                              <w:t>Sending course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9BECA0" id="Text Box 50" o:spid="_x0000_s1052" type="#_x0000_t202" style="position:absolute;left:0;text-align:left;margin-left:111.9pt;margin-top:2.45pt;width:104.1pt;height:30.8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" filled="f" stroked="f">
                <v:path arrowok="t"/>
                <v:textbox>
                  <w:txbxContent>
                    <w:p w14:paraId="4A5E3005" w14:textId="79D0535B" w:rsidR="005B3379" w:rsidRDefault="005B3379" w:rsidP="005B3379">
                      <w:r>
                        <w:t>Sending course</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63872" behindDoc="0" locked="0" layoutInCell="1" allowOverlap="1" wp14:anchorId="7E00BE5E" wp14:editId="7D941A2D">
                <wp:simplePos x="0" y="0"/>
                <wp:positionH relativeFrom="column">
                  <wp:posOffset>2819400</wp:posOffset>
                </wp:positionH>
                <wp:positionV relativeFrom="paragraph">
                  <wp:posOffset>29845</wp:posOffset>
                </wp:positionV>
                <wp:extent cx="1323975" cy="657225"/>
                <wp:effectExtent l="0" t="0" r="0" b="3175"/>
                <wp:wrapNone/>
                <wp:docPr id="5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6EDAF6" id="AutoShape 49" o:spid="_x0000_s1026" style="position:absolute;margin-left:222pt;margin-top:2.35pt;width:104.25pt;height:51.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&#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6PDoxC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62848" behindDoc="0" locked="0" layoutInCell="1" allowOverlap="1" wp14:anchorId="35BD1E45" wp14:editId="333F0287">
                <wp:simplePos x="0" y="0"/>
                <wp:positionH relativeFrom="column">
                  <wp:posOffset>47625</wp:posOffset>
                </wp:positionH>
                <wp:positionV relativeFrom="paragraph">
                  <wp:posOffset>48895</wp:posOffset>
                </wp:positionV>
                <wp:extent cx="1323975" cy="657225"/>
                <wp:effectExtent l="0" t="0" r="0" b="3175"/>
                <wp:wrapNone/>
                <wp:docPr id="50"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35420" id="AutoShape 48" o:spid="_x0000_s1026" style="position:absolute;margin-left:3.75pt;margin-top:3.85pt;width:104.25pt;height:51.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&#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g5kpyACAABLBAAADgAAAAAAAAAAAAAAAAAuAgAAZHJzL2Uyb0RvYy54bWxQ&#13;&#10;SwECLQAUAAYACAAAACEA9hMRPd4AAAAMAQAADwAAAAAAAAAAAAAAAAB6BAAAZHJzL2Rvd25yZXYu&#13;&#10;eG1sUEsFBgAAAAAEAAQA8wAAAIUFAAAAAA==&#13;&#10;">
                <v:path arrowok="t"/>
              </v:roundrect>
            </w:pict>
          </mc:Fallback>
        </mc:AlternateContent>
      </w:r>
    </w:p>
    <w:p w14:paraId="27A1006C" w14:textId="77777777" w:rsidR="005B3379" w:rsidRDefault="003356EE"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64896" behindDoc="0" locked="0" layoutInCell="1" allowOverlap="1" wp14:anchorId="1350B722" wp14:editId="1A8E4EC6">
                <wp:simplePos x="0" y="0"/>
                <wp:positionH relativeFrom="column">
                  <wp:posOffset>1400175</wp:posOffset>
                </wp:positionH>
                <wp:positionV relativeFrom="paragraph">
                  <wp:posOffset>83185</wp:posOffset>
                </wp:positionV>
                <wp:extent cx="1428750" cy="32385"/>
                <wp:effectExtent l="0" t="25400" r="6350" b="56515"/>
                <wp:wrapNone/>
                <wp:docPr id="4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949FC" id="AutoShape 47" o:spid="_x0000_s1026" type="#_x0000_t32" style="position:absolute;margin-left:110.25pt;margin-top:6.55pt;width:112.5pt;height:2.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JlVkGY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66944" behindDoc="0" locked="0" layoutInCell="1" allowOverlap="1" wp14:anchorId="6070B6FA" wp14:editId="5F2885BC">
                <wp:simplePos x="0" y="0"/>
                <wp:positionH relativeFrom="column">
                  <wp:posOffset>3228975</wp:posOffset>
                </wp:positionH>
                <wp:positionV relativeFrom="paragraph">
                  <wp:posOffset>93980</wp:posOffset>
                </wp:positionV>
                <wp:extent cx="541020" cy="294005"/>
                <wp:effectExtent l="0" t="0" r="0" b="0"/>
                <wp:wrapSquare wrapText="bothSides"/>
                <wp:docPr id="4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C4E527" w14:textId="77777777" w:rsidR="005B3379" w:rsidRDefault="005B3379" w:rsidP="005B3379">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BA5820" id="Text Box 46" o:spid="_x0000_s1053" type="#_x0000_t202" style="position:absolute;left:0;text-align:left;margin-left:254.25pt;margin-top:7.4pt;width:42.6pt;height:23.1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" stroked="f">
                <v:path arrowok="t"/>
                <v:textbox>
                  <w:txbxContent>
                    <w:p w14:paraId="1A651EF0" w14:textId="77777777" w:rsidR="005B3379" w:rsidRDefault="005B3379" w:rsidP="005B3379">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65920" behindDoc="0" locked="0" layoutInCell="1" allowOverlap="1" wp14:anchorId="309F733C" wp14:editId="70149AE3">
                <wp:simplePos x="0" y="0"/>
                <wp:positionH relativeFrom="column">
                  <wp:posOffset>449580</wp:posOffset>
                </wp:positionH>
                <wp:positionV relativeFrom="paragraph">
                  <wp:posOffset>55880</wp:posOffset>
                </wp:positionV>
                <wp:extent cx="760095" cy="455930"/>
                <wp:effectExtent l="0" t="0" r="0" b="0"/>
                <wp:wrapSquare wrapText="bothSides"/>
                <wp:docPr id="4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62FAC" w14:textId="77777777" w:rsidR="005B3379" w:rsidRDefault="005B3379" w:rsidP="005B3379">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04A7A0" id="Text Box 45" o:spid="_x0000_s1054" type="#_x0000_t202" style="position:absolute;left:0;text-align:left;margin-left:35.4pt;margin-top:4.4pt;width:59.85pt;height:35.9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A2+pUtewIAAAEF&#13;&#10;AAAOAAAAAAAAAAAAAAAAAC4CAABkcnMvZTJvRG9jLnhtbFBLAQItABQABgAIAAAAIQDwlIWJ3wAA&#13;&#10;AAwBAAAPAAAAAAAAAAAAAAAAANUEAABkcnMvZG93bnJldi54bWxQSwUGAAAAAAQABADzAAAA4QUA&#13;&#10;AAAA&#13;&#10;" stroked="f">
                <v:path arrowok="t"/>
                <v:textbox>
                  <w:txbxContent>
                    <w:p w14:paraId="34609EFA" w14:textId="77777777" w:rsidR="005B3379" w:rsidRDefault="005B3379" w:rsidP="005B3379">
                      <w:r>
                        <w:t>UI</w:t>
                      </w:r>
                    </w:p>
                  </w:txbxContent>
                </v:textbox>
                <w10:wrap type="square"/>
              </v:shape>
            </w:pict>
          </mc:Fallback>
        </mc:AlternateContent>
      </w:r>
    </w:p>
    <w:p w14:paraId="6699EDCC" w14:textId="77777777" w:rsidR="005B3379" w:rsidRDefault="005B3379"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3A449EA6" w14:textId="77777777" w:rsidR="005B3379" w:rsidRDefault="005B3379"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5872396" w14:textId="7777777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5C6D372A" w14:textId="77777777" w:rsidR="005B3379" w:rsidRPr="005B3379" w:rsidRDefault="005B3379" w:rsidP="005B3379">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r w:rsidRPr="005B3379">
        <w:rPr>
          <w:rFonts w:ascii="Times-Roman" w:hAnsi="Times-Roman" w:cs="Times-Roman"/>
          <w:b/>
          <w:color w:val="000000"/>
          <w:sz w:val="24"/>
          <w:szCs w:val="24"/>
          <w:u w:color="000000"/>
        </w:rPr>
        <w:t>Delete from shopping cart</w:t>
      </w:r>
    </w:p>
    <w:p w14:paraId="64EA21E5" w14:textId="7777777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5232DA7" w14:textId="77777777" w:rsidR="005B3379"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This API deletes the selected course</w:t>
      </w:r>
      <w:r w:rsidR="00C10230">
        <w:rPr>
          <w:rFonts w:ascii="Times-Roman" w:hAnsi="Times-Roman" w:cs="Times-Roman"/>
          <w:color w:val="000000"/>
          <w:sz w:val="24"/>
          <w:szCs w:val="24"/>
          <w:u w:color="000000"/>
        </w:rPr>
        <w:t xml:space="preserve"> from shopping cart</w:t>
      </w:r>
      <w:r>
        <w:rPr>
          <w:rFonts w:ascii="Times-Roman" w:hAnsi="Times-Roman" w:cs="Times-Roman"/>
          <w:color w:val="000000"/>
          <w:sz w:val="24"/>
          <w:szCs w:val="24"/>
          <w:u w:color="000000"/>
        </w:rPr>
        <w:t>.</w:t>
      </w:r>
    </w:p>
    <w:p w14:paraId="319B22E1" w14:textId="77777777" w:rsidR="005B3379" w:rsidRPr="004248C6" w:rsidRDefault="005B3379" w:rsidP="005B3379">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2795E8F5" w14:textId="77777777" w:rsidR="005B3379" w:rsidRPr="00824B8F" w:rsidRDefault="003356EE" w:rsidP="005B33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74112" behindDoc="0" locked="0" layoutInCell="1" allowOverlap="1" wp14:anchorId="6186EB5A" wp14:editId="0FFFC353">
                <wp:simplePos x="0" y="0"/>
                <wp:positionH relativeFrom="column">
                  <wp:posOffset>1421130</wp:posOffset>
                </wp:positionH>
                <wp:positionV relativeFrom="paragraph">
                  <wp:posOffset>31115</wp:posOffset>
                </wp:positionV>
                <wp:extent cx="1322070" cy="391160"/>
                <wp:effectExtent l="0" t="0" r="0" b="0"/>
                <wp:wrapSquare wrapText="bothSides"/>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40567" w14:textId="77777777" w:rsidR="005B3379" w:rsidRDefault="005B3379" w:rsidP="005B3379">
                            <w:r>
                              <w:t>Sending course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6106EC" id="Text Box 44" o:spid="_x0000_s1055" type="#_x0000_t202" style="position:absolute;left:0;text-align:left;margin-left:111.9pt;margin-top:2.45pt;width:104.1pt;height:30.8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" filled="f" stroked="f">
                <v:path arrowok="t"/>
                <v:textbox>
                  <w:txbxContent>
                    <w:p w14:paraId="20097C48" w14:textId="77777777" w:rsidR="005B3379" w:rsidRDefault="005B3379" w:rsidP="005B3379">
                      <w:r>
                        <w:t>Sending course</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70016" behindDoc="0" locked="0" layoutInCell="1" allowOverlap="1" wp14:anchorId="61F502A5" wp14:editId="0F735653">
                <wp:simplePos x="0" y="0"/>
                <wp:positionH relativeFrom="column">
                  <wp:posOffset>2819400</wp:posOffset>
                </wp:positionH>
                <wp:positionV relativeFrom="paragraph">
                  <wp:posOffset>29845</wp:posOffset>
                </wp:positionV>
                <wp:extent cx="1323975" cy="657225"/>
                <wp:effectExtent l="0" t="0" r="0" b="3175"/>
                <wp:wrapNone/>
                <wp:docPr id="4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54112A" id="AutoShape 43" o:spid="_x0000_s1026" style="position:absolute;margin-left:222pt;margin-top:2.35pt;width:104.25pt;height:5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68992" behindDoc="0" locked="0" layoutInCell="1" allowOverlap="1" wp14:anchorId="56C37495" wp14:editId="235C6E71">
                <wp:simplePos x="0" y="0"/>
                <wp:positionH relativeFrom="column">
                  <wp:posOffset>47625</wp:posOffset>
                </wp:positionH>
                <wp:positionV relativeFrom="paragraph">
                  <wp:posOffset>48895</wp:posOffset>
                </wp:positionV>
                <wp:extent cx="1323975" cy="657225"/>
                <wp:effectExtent l="0" t="0" r="0" b="3175"/>
                <wp:wrapNone/>
                <wp:docPr id="44"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7074E4" id="AutoShape 42" o:spid="_x0000_s1026" style="position:absolute;margin-left:3.75pt;margin-top:3.85pt;width:104.25pt;height:51.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&#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zGeZhSACAABLBAAADgAAAAAAAAAAAAAAAAAuAgAAZHJzL2Uyb0RvYy54bWxQ&#13;&#10;SwECLQAUAAYACAAAACEA9hMRPd4AAAAMAQAADwAAAAAAAAAAAAAAAAB6BAAAZHJzL2Rvd25yZXYu&#13;&#10;eG1sUEsFBgAAAAAEAAQA8wAAAIUFAAAAAA==&#13;&#10;">
                <v:path arrowok="t"/>
              </v:roundrect>
            </w:pict>
          </mc:Fallback>
        </mc:AlternateContent>
      </w:r>
    </w:p>
    <w:p w14:paraId="3D16C2F7" w14:textId="77777777" w:rsidR="005B3379" w:rsidRDefault="003356EE" w:rsidP="005B337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71040" behindDoc="0" locked="0" layoutInCell="1" allowOverlap="1" wp14:anchorId="2C05B7A0" wp14:editId="72622F0B">
                <wp:simplePos x="0" y="0"/>
                <wp:positionH relativeFrom="column">
                  <wp:posOffset>1400175</wp:posOffset>
                </wp:positionH>
                <wp:positionV relativeFrom="paragraph">
                  <wp:posOffset>83185</wp:posOffset>
                </wp:positionV>
                <wp:extent cx="1428750" cy="32385"/>
                <wp:effectExtent l="0" t="25400" r="6350" b="56515"/>
                <wp:wrapNone/>
                <wp:docPr id="4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EE566" id="AutoShape 41" o:spid="_x0000_s1026" type="#_x0000_t32" style="position:absolute;margin-left:110.25pt;margin-top:6.55pt;width:112.5pt;height:2.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BeP4eELgIAAE0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73088" behindDoc="0" locked="0" layoutInCell="1" allowOverlap="1" wp14:anchorId="3BB3A27F" wp14:editId="756DB262">
                <wp:simplePos x="0" y="0"/>
                <wp:positionH relativeFrom="column">
                  <wp:posOffset>3228975</wp:posOffset>
                </wp:positionH>
                <wp:positionV relativeFrom="paragraph">
                  <wp:posOffset>93980</wp:posOffset>
                </wp:positionV>
                <wp:extent cx="541020" cy="294005"/>
                <wp:effectExtent l="0" t="0" r="0" b="0"/>
                <wp:wrapSquare wrapText="bothSides"/>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5768" w14:textId="77777777" w:rsidR="005B3379" w:rsidRDefault="005B3379" w:rsidP="005B3379">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6E7820" id="Text Box 40" o:spid="_x0000_s1056" type="#_x0000_t202" style="position:absolute;left:0;text-align:left;margin-left:254.25pt;margin-top:7.4pt;width:42.6pt;height:23.1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" stroked="f">
                <v:path arrowok="t"/>
                <v:textbox>
                  <w:txbxContent>
                    <w:p w14:paraId="26F1958C" w14:textId="77777777" w:rsidR="005B3379" w:rsidRDefault="005B3379" w:rsidP="005B3379">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72064" behindDoc="0" locked="0" layoutInCell="1" allowOverlap="1" wp14:anchorId="0C61480D" wp14:editId="0B15C450">
                <wp:simplePos x="0" y="0"/>
                <wp:positionH relativeFrom="column">
                  <wp:posOffset>449580</wp:posOffset>
                </wp:positionH>
                <wp:positionV relativeFrom="paragraph">
                  <wp:posOffset>55880</wp:posOffset>
                </wp:positionV>
                <wp:extent cx="760095" cy="455930"/>
                <wp:effectExtent l="0" t="0" r="0" b="0"/>
                <wp:wrapSquare wrapText="bothSides"/>
                <wp:docPr id="4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82AAC" w14:textId="77777777" w:rsidR="005B3379" w:rsidRDefault="005B3379" w:rsidP="005B3379">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056E98" id="Text Box 39" o:spid="_x0000_s1057" type="#_x0000_t202" style="position:absolute;left:0;text-align:left;margin-left:35.4pt;margin-top:4.4pt;width:59.85pt;height:35.9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BI12LkewIAAAEF&#13;&#10;AAAOAAAAAAAAAAAAAAAAAC4CAABkcnMvZTJvRG9jLnhtbFBLAQItABQABgAIAAAAIQDwlIWJ3wAA&#13;&#10;AAwBAAAPAAAAAAAAAAAAAAAAANUEAABkcnMvZG93bnJldi54bWxQSwUGAAAAAAQABADzAAAA4QUA&#13;&#10;AAAA&#13;&#10;" stroked="f">
                <v:path arrowok="t"/>
                <v:textbox>
                  <w:txbxContent>
                    <w:p w14:paraId="13AFFBB0" w14:textId="77777777" w:rsidR="005B3379" w:rsidRDefault="005B3379" w:rsidP="005B3379">
                      <w:r>
                        <w:t>UI</w:t>
                      </w:r>
                    </w:p>
                  </w:txbxContent>
                </v:textbox>
                <w10:wrap type="square"/>
              </v:shape>
            </w:pict>
          </mc:Fallback>
        </mc:AlternateContent>
      </w:r>
    </w:p>
    <w:p w14:paraId="2D424DE8" w14:textId="7777777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3B37E64" w14:textId="7777777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804BC9C" w14:textId="77777777" w:rsidR="00C10230" w:rsidRDefault="00C10230"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8C4974B" w14:textId="77777777" w:rsidR="00C10230" w:rsidRDefault="00C10230" w:rsidP="00C1023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C10230">
        <w:rPr>
          <w:rFonts w:ascii="Times-Roman" w:hAnsi="Times-Roman" w:cs="Times-Roman"/>
          <w:b/>
          <w:color w:val="000000"/>
          <w:sz w:val="24"/>
          <w:szCs w:val="24"/>
          <w:u w:color="000000"/>
        </w:rPr>
        <w:lastRenderedPageBreak/>
        <w:t>Enroll to courses from shopping cart</w:t>
      </w:r>
    </w:p>
    <w:p w14:paraId="58ED045E" w14:textId="77777777" w:rsidR="00C10230" w:rsidRDefault="00C10230" w:rsidP="00C1023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17CD681C" w14:textId="77777777" w:rsidR="00C10230" w:rsidRDefault="00553BC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r>
      <w:r w:rsidR="00C10230">
        <w:rPr>
          <w:rFonts w:ascii="Times-Roman" w:hAnsi="Times-Roman" w:cs="Times-Roman"/>
          <w:color w:val="000000"/>
          <w:sz w:val="24"/>
          <w:szCs w:val="24"/>
          <w:u w:color="000000"/>
        </w:rPr>
        <w:t>This API sends the course ID for the user</w:t>
      </w:r>
      <w:r>
        <w:rPr>
          <w:rFonts w:ascii="Times-Roman" w:hAnsi="Times-Roman" w:cs="Times-Roman"/>
          <w:color w:val="000000"/>
          <w:sz w:val="24"/>
          <w:szCs w:val="24"/>
          <w:u w:color="000000"/>
        </w:rPr>
        <w:t xml:space="preserve"> in which he wants to get enrolled</w:t>
      </w:r>
      <w:r w:rsidR="00C10230">
        <w:rPr>
          <w:rFonts w:ascii="Times-Roman" w:hAnsi="Times-Roman" w:cs="Times-Roman"/>
          <w:color w:val="000000"/>
          <w:sz w:val="24"/>
          <w:szCs w:val="24"/>
          <w:u w:color="000000"/>
        </w:rPr>
        <w:t>.</w:t>
      </w:r>
    </w:p>
    <w:p w14:paraId="3E1FCB78" w14:textId="77777777" w:rsidR="00C10230" w:rsidRPr="004248C6" w:rsidRDefault="00C1023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4CD9781" w14:textId="77777777" w:rsidR="00C10230" w:rsidRPr="00824B8F" w:rsidRDefault="003356EE" w:rsidP="00C1023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80256" behindDoc="0" locked="0" layoutInCell="1" allowOverlap="1" wp14:anchorId="5D18DD45" wp14:editId="1DED805A">
                <wp:simplePos x="0" y="0"/>
                <wp:positionH relativeFrom="column">
                  <wp:posOffset>1421130</wp:posOffset>
                </wp:positionH>
                <wp:positionV relativeFrom="paragraph">
                  <wp:posOffset>31115</wp:posOffset>
                </wp:positionV>
                <wp:extent cx="1322070" cy="391160"/>
                <wp:effectExtent l="0" t="0" r="0" b="0"/>
                <wp:wrapSquare wrapText="bothSides"/>
                <wp:docPr id="4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7EBDD" w14:textId="77777777" w:rsidR="00C10230" w:rsidRDefault="00C10230" w:rsidP="00C10230">
                            <w:r>
                              <w:t>Sending course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5259D5" id="Text Box 38" o:spid="_x0000_s1058" type="#_x0000_t202" style="position:absolute;left:0;text-align:left;margin-left:111.9pt;margin-top:2.45pt;width:104.1pt;height:30.8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" filled="f" stroked="f">
                <v:path arrowok="t"/>
                <v:textbox>
                  <w:txbxContent>
                    <w:p w14:paraId="3424A12F" w14:textId="2D768FC7" w:rsidR="00C10230" w:rsidRDefault="00C10230" w:rsidP="00C10230">
                      <w:r>
                        <w:t>Sending course ID</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76160" behindDoc="0" locked="0" layoutInCell="1" allowOverlap="1" wp14:anchorId="3B61BFD5" wp14:editId="30091EA1">
                <wp:simplePos x="0" y="0"/>
                <wp:positionH relativeFrom="column">
                  <wp:posOffset>2819400</wp:posOffset>
                </wp:positionH>
                <wp:positionV relativeFrom="paragraph">
                  <wp:posOffset>29845</wp:posOffset>
                </wp:positionV>
                <wp:extent cx="1323975" cy="657225"/>
                <wp:effectExtent l="0" t="0" r="0" b="3175"/>
                <wp:wrapNone/>
                <wp:docPr id="39"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EA7CD9" id="AutoShape 37" o:spid="_x0000_s1026" style="position:absolute;margin-left:222pt;margin-top:2.35pt;width:104.25pt;height:51.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75136" behindDoc="0" locked="0" layoutInCell="1" allowOverlap="1" wp14:anchorId="68E8CE91" wp14:editId="464986D6">
                <wp:simplePos x="0" y="0"/>
                <wp:positionH relativeFrom="column">
                  <wp:posOffset>47625</wp:posOffset>
                </wp:positionH>
                <wp:positionV relativeFrom="paragraph">
                  <wp:posOffset>48895</wp:posOffset>
                </wp:positionV>
                <wp:extent cx="1323975" cy="657225"/>
                <wp:effectExtent l="0" t="0" r="0" b="317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F1C187" id="AutoShape 36" o:spid="_x0000_s1026" style="position:absolute;margin-left:3.75pt;margin-top:3.85pt;width:104.25pt;height:51.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&#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JmuliACAABLBAAADgAAAAAAAAAAAAAAAAAuAgAAZHJzL2Uyb0RvYy54bWxQ&#13;&#10;SwECLQAUAAYACAAAACEA9hMRPd4AAAAMAQAADwAAAAAAAAAAAAAAAAB6BAAAZHJzL2Rvd25yZXYu&#13;&#10;eG1sUEsFBgAAAAAEAAQA8wAAAIUFAAAAAA==&#13;&#10;">
                <v:path arrowok="t"/>
              </v:roundrect>
            </w:pict>
          </mc:Fallback>
        </mc:AlternateContent>
      </w:r>
    </w:p>
    <w:p w14:paraId="3E3A12B2" w14:textId="77777777" w:rsidR="00C10230" w:rsidRDefault="003356EE" w:rsidP="00C1023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77184" behindDoc="0" locked="0" layoutInCell="1" allowOverlap="1" wp14:anchorId="0DC6AABE" wp14:editId="1990FD30">
                <wp:simplePos x="0" y="0"/>
                <wp:positionH relativeFrom="column">
                  <wp:posOffset>1400175</wp:posOffset>
                </wp:positionH>
                <wp:positionV relativeFrom="paragraph">
                  <wp:posOffset>83185</wp:posOffset>
                </wp:positionV>
                <wp:extent cx="1428750" cy="32385"/>
                <wp:effectExtent l="0" t="25400" r="6350" b="5651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C4C42" id="AutoShape 35" o:spid="_x0000_s1026" type="#_x0000_t32" style="position:absolute;margin-left:110.25pt;margin-top:6.55pt;width:112.5pt;height:2.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79232" behindDoc="0" locked="0" layoutInCell="1" allowOverlap="1" wp14:anchorId="6A4DDCD2" wp14:editId="481D61F2">
                <wp:simplePos x="0" y="0"/>
                <wp:positionH relativeFrom="column">
                  <wp:posOffset>3228975</wp:posOffset>
                </wp:positionH>
                <wp:positionV relativeFrom="paragraph">
                  <wp:posOffset>93980</wp:posOffset>
                </wp:positionV>
                <wp:extent cx="541020" cy="294005"/>
                <wp:effectExtent l="0" t="0" r="0" b="0"/>
                <wp:wrapSquare wrapText="bothSides"/>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1A614" w14:textId="77777777" w:rsidR="00C10230" w:rsidRDefault="00C10230" w:rsidP="00C10230">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2FCA23" id="Text Box 34" o:spid="_x0000_s1059" type="#_x0000_t202" style="position:absolute;left:0;text-align:left;margin-left:254.25pt;margin-top:7.4pt;width:42.6pt;height:23.15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BCA3jldgIAAAEF&#13;&#10;AAAOAAAAAAAAAAAAAAAAAC4CAABkcnMvZTJvRG9jLnhtbFBLAQItABQABgAIAAAAIQC7fafT5AAA&#13;&#10;AA4BAAAPAAAAAAAAAAAAAAAAANAEAABkcnMvZG93bnJldi54bWxQSwUGAAAAAAQABADzAAAA4QUA&#13;&#10;AAAA&#13;&#10;" stroked="f">
                <v:path arrowok="t"/>
                <v:textbox>
                  <w:txbxContent>
                    <w:p w14:paraId="7F1AC89A" w14:textId="77777777" w:rsidR="00C10230" w:rsidRDefault="00C10230" w:rsidP="00C10230">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78208" behindDoc="0" locked="0" layoutInCell="1" allowOverlap="1" wp14:anchorId="2A434BD8" wp14:editId="72C16985">
                <wp:simplePos x="0" y="0"/>
                <wp:positionH relativeFrom="column">
                  <wp:posOffset>449580</wp:posOffset>
                </wp:positionH>
                <wp:positionV relativeFrom="paragraph">
                  <wp:posOffset>55880</wp:posOffset>
                </wp:positionV>
                <wp:extent cx="760095" cy="455930"/>
                <wp:effectExtent l="0" t="0" r="0" b="0"/>
                <wp:wrapSquare wrapText="bothSides"/>
                <wp:docPr id="3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0773" w14:textId="77777777" w:rsidR="00C10230" w:rsidRDefault="00C10230" w:rsidP="00C10230">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B7D40A" id="Text Box 33" o:spid="_x0000_s1060" type="#_x0000_t202" style="position:absolute;left:0;text-align:left;margin-left:35.4pt;margin-top:4.4pt;width:59.85pt;height:35.9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DfFk03ewIAAAEF&#13;&#10;AAAOAAAAAAAAAAAAAAAAAC4CAABkcnMvZTJvRG9jLnhtbFBLAQItABQABgAIAAAAIQDwlIWJ3wAA&#13;&#10;AAwBAAAPAAAAAAAAAAAAAAAAANUEAABkcnMvZG93bnJldi54bWxQSwUGAAAAAAQABADzAAAA4QUA&#13;&#10;AAAA&#13;&#10;" stroked="f">
                <v:path arrowok="t"/>
                <v:textbox>
                  <w:txbxContent>
                    <w:p w14:paraId="18653721" w14:textId="77777777" w:rsidR="00C10230" w:rsidRDefault="00C10230" w:rsidP="00C10230">
                      <w:r>
                        <w:t>UI</w:t>
                      </w:r>
                    </w:p>
                  </w:txbxContent>
                </v:textbox>
                <w10:wrap type="square"/>
              </v:shape>
            </w:pict>
          </mc:Fallback>
        </mc:AlternateContent>
      </w:r>
    </w:p>
    <w:p w14:paraId="54EC008B" w14:textId="77777777" w:rsidR="00C10230" w:rsidRDefault="00C1023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CDDB214" w14:textId="77777777" w:rsidR="00C10230" w:rsidRDefault="00C10230" w:rsidP="00C1023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005A472" w14:textId="77777777" w:rsidR="00C10230" w:rsidRPr="00C10230" w:rsidRDefault="00C10230" w:rsidP="00C1023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53829AEE" w14:textId="77777777" w:rsidR="005B3379" w:rsidRPr="00553BC0"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547E7D6B" w14:textId="77777777" w:rsidR="00553BC0" w:rsidRDefault="00553BC0" w:rsidP="00553BC0">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r>
        <w:rPr>
          <w:rFonts w:ascii="Times-Roman" w:hAnsi="Times-Roman" w:cs="Times-Roman"/>
          <w:b/>
          <w:color w:val="000000"/>
          <w:sz w:val="24"/>
          <w:szCs w:val="24"/>
          <w:u w:color="000000"/>
        </w:rPr>
        <w:t xml:space="preserve">   </w:t>
      </w:r>
      <w:r w:rsidRPr="00553BC0">
        <w:rPr>
          <w:rFonts w:ascii="Times-Roman" w:hAnsi="Times-Roman" w:cs="Times-Roman"/>
          <w:b/>
          <w:color w:val="000000"/>
          <w:sz w:val="24"/>
          <w:szCs w:val="24"/>
          <w:u w:color="000000"/>
        </w:rPr>
        <w:t>Drop courses</w:t>
      </w:r>
    </w:p>
    <w:p w14:paraId="139E4D5D" w14:textId="77777777" w:rsidR="00553BC0" w:rsidRPr="00553BC0" w:rsidRDefault="00553BC0" w:rsidP="00553BC0">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3B0A93F2"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t>This API sends the course ID for the user which he wants to drop.</w:t>
      </w:r>
    </w:p>
    <w:p w14:paraId="1FDA765F" w14:textId="77777777" w:rsidR="00553BC0" w:rsidRPr="004248C6"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AFBCA9E" w14:textId="77777777" w:rsidR="00553BC0" w:rsidRPr="00824B8F" w:rsidRDefault="003356EE" w:rsidP="00553B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86400" behindDoc="0" locked="0" layoutInCell="1" allowOverlap="1" wp14:anchorId="00F9FB2C" wp14:editId="1125712C">
                <wp:simplePos x="0" y="0"/>
                <wp:positionH relativeFrom="column">
                  <wp:posOffset>1421130</wp:posOffset>
                </wp:positionH>
                <wp:positionV relativeFrom="paragraph">
                  <wp:posOffset>31115</wp:posOffset>
                </wp:positionV>
                <wp:extent cx="1322070" cy="391160"/>
                <wp:effectExtent l="0" t="0" r="0" b="0"/>
                <wp:wrapSquare wrapText="bothSides"/>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98C1" w14:textId="77777777" w:rsidR="00553BC0" w:rsidRDefault="00553BC0" w:rsidP="00553BC0">
                            <w:r>
                              <w:t>Sending course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820D5E" id="Text Box 32" o:spid="_x0000_s1061" type="#_x0000_t202" style="position:absolute;left:0;text-align:left;margin-left:111.9pt;margin-top:2.45pt;width:104.1pt;height:30.8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" filled="f" stroked="f">
                <v:path arrowok="t"/>
                <v:textbox>
                  <w:txbxContent>
                    <w:p w14:paraId="57C562A4" w14:textId="77777777" w:rsidR="00553BC0" w:rsidRDefault="00553BC0" w:rsidP="00553BC0">
                      <w:r>
                        <w:t>Sending course ID</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82304" behindDoc="0" locked="0" layoutInCell="1" allowOverlap="1" wp14:anchorId="64736293" wp14:editId="39999295">
                <wp:simplePos x="0" y="0"/>
                <wp:positionH relativeFrom="column">
                  <wp:posOffset>2819400</wp:posOffset>
                </wp:positionH>
                <wp:positionV relativeFrom="paragraph">
                  <wp:posOffset>29845</wp:posOffset>
                </wp:positionV>
                <wp:extent cx="1323975" cy="657225"/>
                <wp:effectExtent l="0" t="0" r="0" b="3175"/>
                <wp:wrapNone/>
                <wp:docPr id="33"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E0DB01" id="AutoShape 31" o:spid="_x0000_s1026" style="position:absolute;margin-left:222pt;margin-top:2.35pt;width:104.25pt;height:51.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81280" behindDoc="0" locked="0" layoutInCell="1" allowOverlap="1" wp14:anchorId="539932F2" wp14:editId="37445F6E">
                <wp:simplePos x="0" y="0"/>
                <wp:positionH relativeFrom="column">
                  <wp:posOffset>47625</wp:posOffset>
                </wp:positionH>
                <wp:positionV relativeFrom="paragraph">
                  <wp:posOffset>48895</wp:posOffset>
                </wp:positionV>
                <wp:extent cx="1323975" cy="657225"/>
                <wp:effectExtent l="0" t="0" r="0" b="3175"/>
                <wp:wrapNone/>
                <wp:docPr id="3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D03141" id="AutoShape 30" o:spid="_x0000_s1026" style="position:absolute;margin-left:3.75pt;margin-top:3.85pt;width:104.25pt;height:51.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">
                <v:path arrowok="t"/>
              </v:roundrect>
            </w:pict>
          </mc:Fallback>
        </mc:AlternateContent>
      </w:r>
    </w:p>
    <w:p w14:paraId="4898DA67" w14:textId="77777777" w:rsidR="00553BC0" w:rsidRDefault="003356EE" w:rsidP="00553BC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83328" behindDoc="0" locked="0" layoutInCell="1" allowOverlap="1" wp14:anchorId="550DDFEB" wp14:editId="105415DD">
                <wp:simplePos x="0" y="0"/>
                <wp:positionH relativeFrom="column">
                  <wp:posOffset>1400175</wp:posOffset>
                </wp:positionH>
                <wp:positionV relativeFrom="paragraph">
                  <wp:posOffset>83185</wp:posOffset>
                </wp:positionV>
                <wp:extent cx="1428750" cy="32385"/>
                <wp:effectExtent l="0" t="25400" r="6350" b="56515"/>
                <wp:wrapNone/>
                <wp:docPr id="3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928C2" id="AutoShape 29" o:spid="_x0000_s1026" type="#_x0000_t32" style="position:absolute;margin-left:110.25pt;margin-top:6.55pt;width:112.5pt;height:2.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HexMi8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85376" behindDoc="0" locked="0" layoutInCell="1" allowOverlap="1" wp14:anchorId="04D76A73" wp14:editId="571B62DE">
                <wp:simplePos x="0" y="0"/>
                <wp:positionH relativeFrom="column">
                  <wp:posOffset>3228975</wp:posOffset>
                </wp:positionH>
                <wp:positionV relativeFrom="paragraph">
                  <wp:posOffset>93980</wp:posOffset>
                </wp:positionV>
                <wp:extent cx="541020" cy="294005"/>
                <wp:effectExtent l="0" t="0" r="0" b="0"/>
                <wp:wrapSquare wrapText="bothSides"/>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D1441" w14:textId="77777777" w:rsidR="00553BC0" w:rsidRDefault="00553BC0" w:rsidP="00553BC0">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18C3ED" id="Text Box 28" o:spid="_x0000_s1062" type="#_x0000_t202" style="position:absolute;left:0;text-align:left;margin-left:254.25pt;margin-top:7.4pt;width:42.6pt;height:23.1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" stroked="f">
                <v:path arrowok="t"/>
                <v:textbox>
                  <w:txbxContent>
                    <w:p w14:paraId="46C46AB7" w14:textId="77777777" w:rsidR="00553BC0" w:rsidRDefault="00553BC0" w:rsidP="00553BC0">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84352" behindDoc="0" locked="0" layoutInCell="1" allowOverlap="1" wp14:anchorId="50ACB51D" wp14:editId="0CAD0AE8">
                <wp:simplePos x="0" y="0"/>
                <wp:positionH relativeFrom="column">
                  <wp:posOffset>449580</wp:posOffset>
                </wp:positionH>
                <wp:positionV relativeFrom="paragraph">
                  <wp:posOffset>55880</wp:posOffset>
                </wp:positionV>
                <wp:extent cx="760095" cy="455930"/>
                <wp:effectExtent l="0" t="0" r="0" b="0"/>
                <wp:wrapSquare wrapText="bothSides"/>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8DEBF" w14:textId="77777777" w:rsidR="00553BC0" w:rsidRDefault="00553BC0" w:rsidP="00553BC0">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B3DB7A" id="Text Box 27" o:spid="_x0000_s1063" type="#_x0000_t202" style="position:absolute;left:0;text-align:left;margin-left:35.4pt;margin-top:4.4pt;width:59.85pt;height:35.9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Jw32jp6AgAAAQUA&#13;&#10;AA4AAAAAAAAAAAAAAAAALgIAAGRycy9lMm9Eb2MueG1sUEsBAi0AFAAGAAgAAAAhAPCUhYnfAAAA&#13;&#10;DAEAAA8AAAAAAAAAAAAAAAAA1AQAAGRycy9kb3ducmV2LnhtbFBLBQYAAAAABAAEAPMAAADgBQAA&#13;&#10;AAA=&#13;&#10;" stroked="f">
                <v:path arrowok="t"/>
                <v:textbox>
                  <w:txbxContent>
                    <w:p w14:paraId="1D3B7095" w14:textId="77777777" w:rsidR="00553BC0" w:rsidRDefault="00553BC0" w:rsidP="00553BC0">
                      <w:r>
                        <w:t>UI</w:t>
                      </w:r>
                    </w:p>
                  </w:txbxContent>
                </v:textbox>
                <w10:wrap type="square"/>
              </v:shape>
            </w:pict>
          </mc:Fallback>
        </mc:AlternateContent>
      </w:r>
    </w:p>
    <w:p w14:paraId="2AFF7471"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2522D06B"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3A269A5" w14:textId="77777777" w:rsidR="00553BC0" w:rsidRPr="00C1023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48BBB170" w14:textId="77777777" w:rsidR="00553BC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6392EF00" w14:textId="77777777" w:rsidR="00553BC0" w:rsidRPr="00553BC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553BC0">
        <w:rPr>
          <w:rFonts w:ascii="Times-Roman" w:hAnsi="Times-Roman" w:cs="Times-Roman"/>
          <w:b/>
          <w:color w:val="000000"/>
          <w:sz w:val="24"/>
          <w:szCs w:val="24"/>
          <w:u w:color="000000"/>
        </w:rPr>
        <w:t>Save comment from each user for each course</w:t>
      </w:r>
    </w:p>
    <w:p w14:paraId="16E7C09F" w14:textId="77777777" w:rsidR="00553BC0" w:rsidRPr="00553BC0" w:rsidRDefault="00553BC0" w:rsidP="00553BC0">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53D563A2"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t xml:space="preserve">This API </w:t>
      </w:r>
      <w:r w:rsidR="00502541">
        <w:rPr>
          <w:rFonts w:ascii="Times-Roman" w:hAnsi="Times-Roman" w:cs="Times-Roman"/>
          <w:color w:val="000000"/>
          <w:sz w:val="24"/>
          <w:szCs w:val="24"/>
          <w:u w:color="000000"/>
        </w:rPr>
        <w:t>saves comments regarding the courses from each user.</w:t>
      </w:r>
    </w:p>
    <w:p w14:paraId="3C5C2FD1" w14:textId="77777777" w:rsidR="00553BC0" w:rsidRPr="004248C6"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7A34955" w14:textId="77777777" w:rsidR="00553BC0" w:rsidRPr="00824B8F" w:rsidRDefault="003356EE" w:rsidP="00553B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692544" behindDoc="0" locked="0" layoutInCell="1" allowOverlap="1" wp14:anchorId="658812F0" wp14:editId="304B64EB">
                <wp:simplePos x="0" y="0"/>
                <wp:positionH relativeFrom="column">
                  <wp:posOffset>1421130</wp:posOffset>
                </wp:positionH>
                <wp:positionV relativeFrom="paragraph">
                  <wp:posOffset>31115</wp:posOffset>
                </wp:positionV>
                <wp:extent cx="1322070" cy="391160"/>
                <wp:effectExtent l="0" t="0" r="0" b="0"/>
                <wp:wrapSquare wrapText="bothSides"/>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27912" w14:textId="77777777" w:rsidR="00553BC0" w:rsidRDefault="00553BC0" w:rsidP="00553BC0">
                            <w:r>
                              <w:t xml:space="preserve">Sending </w:t>
                            </w:r>
                            <w:r w:rsidR="008A2D00">
                              <w:t>comments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E3762A" id="Text Box 26" o:spid="_x0000_s1064" type="#_x0000_t202" style="position:absolute;left:0;text-align:left;margin-left:111.9pt;margin-top:2.45pt;width:104.1pt;height:30.8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" filled="f" stroked="f">
                <v:path arrowok="t"/>
                <v:textbox>
                  <w:txbxContent>
                    <w:p w14:paraId="5034D697" w14:textId="3348BE64" w:rsidR="00553BC0" w:rsidRDefault="00553BC0" w:rsidP="00553BC0">
                      <w:r>
                        <w:t xml:space="preserve">Sending </w:t>
                      </w:r>
                      <w:r w:rsidR="008A2D00">
                        <w:t>comments</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88448" behindDoc="0" locked="0" layoutInCell="1" allowOverlap="1" wp14:anchorId="576B5C25" wp14:editId="4CBAC9F0">
                <wp:simplePos x="0" y="0"/>
                <wp:positionH relativeFrom="column">
                  <wp:posOffset>2819400</wp:posOffset>
                </wp:positionH>
                <wp:positionV relativeFrom="paragraph">
                  <wp:posOffset>29845</wp:posOffset>
                </wp:positionV>
                <wp:extent cx="1323975" cy="657225"/>
                <wp:effectExtent l="0" t="0" r="0" b="3175"/>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410AE7" id="AutoShape 25" o:spid="_x0000_s1026" style="position:absolute;margin-left:222pt;margin-top:2.35pt;width:104.25pt;height:51.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&#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OFySS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87424" behindDoc="0" locked="0" layoutInCell="1" allowOverlap="1" wp14:anchorId="34E1D581" wp14:editId="56C87D1E">
                <wp:simplePos x="0" y="0"/>
                <wp:positionH relativeFrom="column">
                  <wp:posOffset>47625</wp:posOffset>
                </wp:positionH>
                <wp:positionV relativeFrom="paragraph">
                  <wp:posOffset>48895</wp:posOffset>
                </wp:positionV>
                <wp:extent cx="1323975" cy="657225"/>
                <wp:effectExtent l="0" t="0" r="0" b="3175"/>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FD9B0" id="AutoShape 24" o:spid="_x0000_s1026" style="position:absolute;margin-left:3.75pt;margin-top:3.85pt;width:104.25pt;height:51.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&#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6h/+KiACAABLBAAADgAAAAAAAAAAAAAAAAAuAgAAZHJzL2Uyb0RvYy54bWxQ&#13;&#10;SwECLQAUAAYACAAAACEA9hMRPd4AAAAMAQAADwAAAAAAAAAAAAAAAAB6BAAAZHJzL2Rvd25yZXYu&#13;&#10;eG1sUEsFBgAAAAAEAAQA8wAAAIUFAAAAAA==&#13;&#10;">
                <v:path arrowok="t"/>
              </v:roundrect>
            </w:pict>
          </mc:Fallback>
        </mc:AlternateContent>
      </w:r>
    </w:p>
    <w:p w14:paraId="0E4104A5" w14:textId="77777777" w:rsidR="00553BC0" w:rsidRDefault="003356EE" w:rsidP="00553BC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89472" behindDoc="0" locked="0" layoutInCell="1" allowOverlap="1" wp14:anchorId="6474DE22" wp14:editId="727AB051">
                <wp:simplePos x="0" y="0"/>
                <wp:positionH relativeFrom="column">
                  <wp:posOffset>1400175</wp:posOffset>
                </wp:positionH>
                <wp:positionV relativeFrom="paragraph">
                  <wp:posOffset>83185</wp:posOffset>
                </wp:positionV>
                <wp:extent cx="1428750" cy="32385"/>
                <wp:effectExtent l="0" t="25400" r="6350" b="56515"/>
                <wp:wrapNone/>
                <wp:docPr id="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194C05" id="AutoShape 23" o:spid="_x0000_s1026" type="#_x0000_t32" style="position:absolute;margin-left:110.25pt;margin-top:6.55pt;width:112.5pt;height:2.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APbQJI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91520" behindDoc="0" locked="0" layoutInCell="1" allowOverlap="1" wp14:anchorId="67CAF7D4" wp14:editId="70926923">
                <wp:simplePos x="0" y="0"/>
                <wp:positionH relativeFrom="column">
                  <wp:posOffset>3228975</wp:posOffset>
                </wp:positionH>
                <wp:positionV relativeFrom="paragraph">
                  <wp:posOffset>93980</wp:posOffset>
                </wp:positionV>
                <wp:extent cx="541020" cy="294005"/>
                <wp:effectExtent l="0" t="0" r="0" b="0"/>
                <wp:wrapSquare wrapText="bothSides"/>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5DB9B" w14:textId="77777777" w:rsidR="00553BC0" w:rsidRDefault="00553BC0" w:rsidP="00553BC0">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7F7943" id="Text Box 22" o:spid="_x0000_s1065" type="#_x0000_t202" style="position:absolute;left:0;text-align:left;margin-left:254.25pt;margin-top:7.4pt;width:42.6pt;height:23.15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BXAPHidgIAAAEF&#13;&#10;AAAOAAAAAAAAAAAAAAAAAC4CAABkcnMvZTJvRG9jLnhtbFBLAQItABQABgAIAAAAIQC7fafT5AAA&#13;&#10;AA4BAAAPAAAAAAAAAAAAAAAAANAEAABkcnMvZG93bnJldi54bWxQSwUGAAAAAAQABADzAAAA4QUA&#13;&#10;AAAA&#13;&#10;" stroked="f">
                <v:path arrowok="t"/>
                <v:textbox>
                  <w:txbxContent>
                    <w:p w14:paraId="6144AEF6" w14:textId="77777777" w:rsidR="00553BC0" w:rsidRDefault="00553BC0" w:rsidP="00553BC0">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90496" behindDoc="0" locked="0" layoutInCell="1" allowOverlap="1" wp14:anchorId="3BD85DD9" wp14:editId="76952AAA">
                <wp:simplePos x="0" y="0"/>
                <wp:positionH relativeFrom="column">
                  <wp:posOffset>449580</wp:posOffset>
                </wp:positionH>
                <wp:positionV relativeFrom="paragraph">
                  <wp:posOffset>55880</wp:posOffset>
                </wp:positionV>
                <wp:extent cx="760095" cy="455930"/>
                <wp:effectExtent l="0" t="0" r="0" b="0"/>
                <wp:wrapSquare wrapText="bothSides"/>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71288" w14:textId="77777777" w:rsidR="00553BC0" w:rsidRDefault="00553BC0" w:rsidP="00553BC0">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A24E2C" id="Text Box 21" o:spid="_x0000_s1066" type="#_x0000_t202" style="position:absolute;left:0;text-align:left;margin-left:35.4pt;margin-top:4.4pt;width:59.85pt;height:35.9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Jv1X0l6AgAAAQUA&#13;&#10;AA4AAAAAAAAAAAAAAAAALgIAAGRycy9lMm9Eb2MueG1sUEsBAi0AFAAGAAgAAAAhAPCUhYnfAAAA&#13;&#10;DAEAAA8AAAAAAAAAAAAAAAAA1AQAAGRycy9kb3ducmV2LnhtbFBLBQYAAAAABAAEAPMAAADgBQAA&#13;&#10;AAA=&#13;&#10;" stroked="f">
                <v:path arrowok="t"/>
                <v:textbox>
                  <w:txbxContent>
                    <w:p w14:paraId="47AA42A2" w14:textId="77777777" w:rsidR="00553BC0" w:rsidRDefault="00553BC0" w:rsidP="00553BC0">
                      <w:r>
                        <w:t>UI</w:t>
                      </w:r>
                    </w:p>
                  </w:txbxContent>
                </v:textbox>
                <w10:wrap type="square"/>
              </v:shape>
            </w:pict>
          </mc:Fallback>
        </mc:AlternateContent>
      </w:r>
    </w:p>
    <w:p w14:paraId="6F5BDB58" w14:textId="77777777" w:rsidR="00553BC0" w:rsidRDefault="00553BC0" w:rsidP="00553BC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1FAC205" w14:textId="77777777" w:rsidR="00553BC0" w:rsidRDefault="00553BC0" w:rsidP="00553BC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p>
    <w:p w14:paraId="7BF207D0" w14:textId="7777777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F22BA24" w14:textId="77777777" w:rsidR="008A2D00" w:rsidRDefault="008A2D00" w:rsidP="008A2D0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8A2D00">
        <w:rPr>
          <w:rFonts w:ascii="Times-Roman" w:hAnsi="Times-Roman" w:cs="Times-Roman"/>
          <w:b/>
          <w:color w:val="000000"/>
          <w:sz w:val="24"/>
          <w:szCs w:val="24"/>
          <w:u w:color="000000"/>
        </w:rPr>
        <w:t>Retrieve Shopping cart data</w:t>
      </w:r>
    </w:p>
    <w:p w14:paraId="424BA90E" w14:textId="77777777" w:rsidR="00AA341A" w:rsidRDefault="00AA341A" w:rsidP="008A2D00">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6BA15DD8" w14:textId="77777777" w:rsidR="008A2D00" w:rsidRPr="00AA341A" w:rsidRDefault="00AA341A" w:rsidP="008A2D00">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This API retrieves data send by the user</w:t>
      </w:r>
    </w:p>
    <w:p w14:paraId="289A068E" w14:textId="77777777" w:rsidR="008A2D00" w:rsidRPr="004248C6" w:rsidRDefault="003356EE"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700736" behindDoc="0" locked="0" layoutInCell="1" allowOverlap="1" wp14:anchorId="5392BDFB" wp14:editId="3F8F3AB3">
                <wp:simplePos x="0" y="0"/>
                <wp:positionH relativeFrom="column">
                  <wp:posOffset>1419225</wp:posOffset>
                </wp:positionH>
                <wp:positionV relativeFrom="paragraph">
                  <wp:posOffset>53975</wp:posOffset>
                </wp:positionV>
                <wp:extent cx="1322070" cy="545465"/>
                <wp:effectExtent l="0" t="0" r="0" b="0"/>
                <wp:wrapSquare wrapText="bothSides"/>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3D5A1" w14:textId="77777777" w:rsidR="008A2D00" w:rsidRDefault="008A2D00" w:rsidP="008A2D00">
                            <w:r>
                              <w:t xml:space="preserve">     Send 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F5A751" id="Text Box 20" o:spid="_x0000_s1067" type="#_x0000_t202" style="position:absolute;left:0;text-align:left;margin-left:111.75pt;margin-top:4.25pt;width:104.1pt;height:42.95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" filled="f" stroked="f">
                <v:path arrowok="t"/>
                <v:textbox>
                  <w:txbxContent>
                    <w:p w14:paraId="214E4101" w14:textId="369E0306" w:rsidR="008A2D00" w:rsidRDefault="008A2D00" w:rsidP="008A2D00">
                      <w:r>
                        <w:t xml:space="preserve">     Send ID</w:t>
                      </w:r>
                    </w:p>
                  </w:txbxContent>
                </v:textbox>
                <w10:wrap type="square"/>
              </v:shape>
            </w:pict>
          </mc:Fallback>
        </mc:AlternateContent>
      </w:r>
    </w:p>
    <w:p w14:paraId="37FA3C65" w14:textId="77777777" w:rsidR="008A2D00" w:rsidRPr="00824B8F" w:rsidRDefault="003356EE" w:rsidP="008A2D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694592" behindDoc="0" locked="0" layoutInCell="1" allowOverlap="1" wp14:anchorId="74CBA9CF" wp14:editId="443E60A9">
                <wp:simplePos x="0" y="0"/>
                <wp:positionH relativeFrom="column">
                  <wp:posOffset>2819400</wp:posOffset>
                </wp:positionH>
                <wp:positionV relativeFrom="paragraph">
                  <wp:posOffset>29845</wp:posOffset>
                </wp:positionV>
                <wp:extent cx="1323975" cy="657225"/>
                <wp:effectExtent l="0" t="0" r="0" b="3175"/>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3E01C8" id="AutoShape 19" o:spid="_x0000_s1026" style="position:absolute;margin-left:222pt;margin-top:2.35pt;width:104.25pt;height:51.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&#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MVFeYi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693568" behindDoc="0" locked="0" layoutInCell="1" allowOverlap="1" wp14:anchorId="280F13FB" wp14:editId="657E3CD4">
                <wp:simplePos x="0" y="0"/>
                <wp:positionH relativeFrom="column">
                  <wp:posOffset>47625</wp:posOffset>
                </wp:positionH>
                <wp:positionV relativeFrom="paragraph">
                  <wp:posOffset>48895</wp:posOffset>
                </wp:positionV>
                <wp:extent cx="1323975" cy="657225"/>
                <wp:effectExtent l="0" t="0" r="0" b="3175"/>
                <wp:wrapNone/>
                <wp:docPr id="2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2A0F22" id="AutoShape 18" o:spid="_x0000_s1026" style="position:absolute;margin-left:3.75pt;margin-top:3.85pt;width:104.25pt;height:51.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&#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I6/SASACAABLBAAADgAAAAAAAAAAAAAAAAAuAgAAZHJzL2Uyb0RvYy54bWxQ&#13;&#10;SwECLQAUAAYACAAAACEA9hMRPd4AAAAMAQAADwAAAAAAAAAAAAAAAAB6BAAAZHJzL2Rvd25yZXYu&#13;&#10;eG1sUEsFBgAAAAAEAAQA8wAAAIUFAAAAAA==&#13;&#10;">
                <v:path arrowok="t"/>
              </v:roundrect>
            </w:pict>
          </mc:Fallback>
        </mc:AlternateContent>
      </w:r>
    </w:p>
    <w:p w14:paraId="15EBBB1F" w14:textId="77777777" w:rsidR="008A2D00" w:rsidRDefault="003356EE" w:rsidP="008A2D0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695616" behindDoc="0" locked="0" layoutInCell="1" allowOverlap="1" wp14:anchorId="36F07725" wp14:editId="42179005">
                <wp:simplePos x="0" y="0"/>
                <wp:positionH relativeFrom="column">
                  <wp:posOffset>1400175</wp:posOffset>
                </wp:positionH>
                <wp:positionV relativeFrom="paragraph">
                  <wp:posOffset>83185</wp:posOffset>
                </wp:positionV>
                <wp:extent cx="1428750" cy="32385"/>
                <wp:effectExtent l="0" t="25400" r="6350" b="56515"/>
                <wp:wrapNone/>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3B8A5" id="AutoShape 17" o:spid="_x0000_s1026" type="#_x0000_t32" style="position:absolute;margin-left:110.25pt;margin-top:6.55pt;width:112.5pt;height:2.5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In2Pwo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98688" behindDoc="0" locked="0" layoutInCell="1" allowOverlap="1" wp14:anchorId="1CFCF7E5" wp14:editId="2FBECB22">
                <wp:simplePos x="0" y="0"/>
                <wp:positionH relativeFrom="column">
                  <wp:posOffset>3228975</wp:posOffset>
                </wp:positionH>
                <wp:positionV relativeFrom="paragraph">
                  <wp:posOffset>93980</wp:posOffset>
                </wp:positionV>
                <wp:extent cx="541020" cy="294005"/>
                <wp:effectExtent l="0" t="0" r="0" b="0"/>
                <wp:wrapSquare wrapText="bothSides"/>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2E0A54" w14:textId="77777777" w:rsidR="008A2D00" w:rsidRDefault="008A2D00" w:rsidP="008A2D00">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8AC486" id="Text Box 16" o:spid="_x0000_s1068" type="#_x0000_t202" style="position:absolute;left:0;text-align:left;margin-left:254.25pt;margin-top:7.4pt;width:42.6pt;height:23.15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" stroked="f">
                <v:path arrowok="t"/>
                <v:textbox>
                  <w:txbxContent>
                    <w:p w14:paraId="52208839" w14:textId="77777777" w:rsidR="008A2D00" w:rsidRDefault="008A2D00" w:rsidP="008A2D00">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697664" behindDoc="0" locked="0" layoutInCell="1" allowOverlap="1" wp14:anchorId="4583A102" wp14:editId="65C49268">
                <wp:simplePos x="0" y="0"/>
                <wp:positionH relativeFrom="column">
                  <wp:posOffset>449580</wp:posOffset>
                </wp:positionH>
                <wp:positionV relativeFrom="paragraph">
                  <wp:posOffset>55880</wp:posOffset>
                </wp:positionV>
                <wp:extent cx="760095" cy="455930"/>
                <wp:effectExtent l="0" t="0" r="0" b="0"/>
                <wp:wrapSquare wrapText="bothSides"/>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D9463B" w14:textId="77777777" w:rsidR="008A2D00" w:rsidRDefault="008A2D00" w:rsidP="008A2D00">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C0974B" id="Text Box 15" o:spid="_x0000_s1069" type="#_x0000_t202" style="position:absolute;left:0;text-align:left;margin-left:35.4pt;margin-top:4.4pt;width:59.85pt;height:35.9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DRo4cXewIAAAEF&#13;&#10;AAAOAAAAAAAAAAAAAAAAAC4CAABkcnMvZTJvRG9jLnhtbFBLAQItABQABgAIAAAAIQDwlIWJ3wAA&#13;&#10;AAwBAAAPAAAAAAAAAAAAAAAAANUEAABkcnMvZG93bnJldi54bWxQSwUGAAAAAAQABADzAAAA4QUA&#13;&#10;AAAA&#13;&#10;" stroked="f">
                <v:path arrowok="t"/>
                <v:textbox>
                  <w:txbxContent>
                    <w:p w14:paraId="4516C9C6" w14:textId="77777777" w:rsidR="008A2D00" w:rsidRDefault="008A2D00" w:rsidP="008A2D00">
                      <w:r>
                        <w:t>UI</w:t>
                      </w:r>
                    </w:p>
                  </w:txbxContent>
                </v:textbox>
                <w10:wrap type="square"/>
              </v:shape>
            </w:pict>
          </mc:Fallback>
        </mc:AlternateContent>
      </w:r>
    </w:p>
    <w:p w14:paraId="0F76523B" w14:textId="77777777" w:rsidR="008A2D00" w:rsidRDefault="003356EE" w:rsidP="008A2D0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699712" behindDoc="0" locked="0" layoutInCell="1" allowOverlap="1" wp14:anchorId="413180F7" wp14:editId="232D4DC3">
                <wp:simplePos x="0" y="0"/>
                <wp:positionH relativeFrom="column">
                  <wp:posOffset>1421130</wp:posOffset>
                </wp:positionH>
                <wp:positionV relativeFrom="paragraph">
                  <wp:posOffset>42545</wp:posOffset>
                </wp:positionV>
                <wp:extent cx="1322070" cy="605790"/>
                <wp:effectExtent l="0" t="0" r="0" b="0"/>
                <wp:wrapSquare wrapText="bothSides"/>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683B2" w14:textId="77777777" w:rsidR="008A2D00" w:rsidRDefault="008A2D00" w:rsidP="008A2D00">
                            <w:r>
                              <w:t>Return courses added in shopping cart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A25016" id="Text Box 14" o:spid="_x0000_s1070" type="#_x0000_t202" style="position:absolute;left:0;text-align:left;margin-left:111.9pt;margin-top:3.35pt;width:104.1pt;height:47.7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" filled="f" stroked="f">
                <v:path arrowok="t"/>
                <v:textbox>
                  <w:txbxContent>
                    <w:p w14:paraId="16478D52" w14:textId="689587AF" w:rsidR="008A2D00" w:rsidRDefault="008A2D00" w:rsidP="008A2D00">
                      <w:r>
                        <w:t>Return courses added in shopping cart</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696640" behindDoc="0" locked="0" layoutInCell="1" allowOverlap="1" wp14:anchorId="1C0CF700" wp14:editId="386C8794">
                <wp:simplePos x="0" y="0"/>
                <wp:positionH relativeFrom="column">
                  <wp:posOffset>1390650</wp:posOffset>
                </wp:positionH>
                <wp:positionV relativeFrom="paragraph">
                  <wp:posOffset>57785</wp:posOffset>
                </wp:positionV>
                <wp:extent cx="1438275" cy="22860"/>
                <wp:effectExtent l="25400" t="63500" r="0" b="40640"/>
                <wp:wrapNone/>
                <wp:docPr id="1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80A67" id="AutoShape 13" o:spid="_x0000_s1026" type="#_x0000_t32" style="position:absolute;margin-left:109.5pt;margin-top:4.55pt;width:113.25pt;height:1.8pt;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">
                <v:stroke endarrow="block"/>
                <o:lock v:ext="edit" shapetype="f"/>
              </v:shape>
            </w:pict>
          </mc:Fallback>
        </mc:AlternateContent>
      </w:r>
    </w:p>
    <w:p w14:paraId="493D5D3A" w14:textId="77777777" w:rsidR="008A2D00" w:rsidRDefault="008A2D00" w:rsidP="008A2D00">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22E51F6" w14:textId="77777777" w:rsidR="008A2D00" w:rsidRDefault="008A2D00"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560B26AE" w14:textId="77777777" w:rsidR="00AA341A" w:rsidRDefault="00AA341A"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4D7B2A9" w14:textId="77777777" w:rsidR="00AA341A" w:rsidRDefault="00AA341A"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1EDC1E1" w14:textId="77777777" w:rsidR="00AA341A" w:rsidRDefault="00AA341A"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AA341A">
        <w:rPr>
          <w:rFonts w:ascii="Times-Roman" w:hAnsi="Times-Roman" w:cs="Times-Roman"/>
          <w:b/>
          <w:color w:val="000000"/>
          <w:sz w:val="24"/>
          <w:szCs w:val="24"/>
          <w:u w:color="000000"/>
        </w:rPr>
        <w:t>Add financial aid to user table</w:t>
      </w:r>
    </w:p>
    <w:p w14:paraId="7933AF53" w14:textId="77777777" w:rsidR="008818A8" w:rsidRDefault="008818A8"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4ED9F425" w14:textId="77777777" w:rsidR="008818A8" w:rsidRPr="00AD5846" w:rsidRDefault="00AD5846"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This API sends financial aid if provided to the user.</w:t>
      </w:r>
    </w:p>
    <w:p w14:paraId="1A7805FC" w14:textId="77777777" w:rsidR="00AA341A" w:rsidRDefault="00AA341A"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098A6686" w14:textId="77777777" w:rsidR="00AA341A" w:rsidRPr="00824B8F" w:rsidRDefault="003356EE" w:rsidP="00AA341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w:lastRenderedPageBreak/>
        <mc:AlternateContent>
          <mc:Choice Requires="wps">
            <w:drawing>
              <wp:anchor distT="45720" distB="45720" distL="114300" distR="114300" simplePos="0" relativeHeight="251706880" behindDoc="0" locked="0" layoutInCell="1" allowOverlap="1" wp14:anchorId="369A04AB" wp14:editId="4DB1EE09">
                <wp:simplePos x="0" y="0"/>
                <wp:positionH relativeFrom="column">
                  <wp:posOffset>1421130</wp:posOffset>
                </wp:positionH>
                <wp:positionV relativeFrom="paragraph">
                  <wp:posOffset>31115</wp:posOffset>
                </wp:positionV>
                <wp:extent cx="1322070" cy="391160"/>
                <wp:effectExtent l="0" t="0" r="0" b="0"/>
                <wp:wrapSquare wrapText="bothSides"/>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39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2E871" w14:textId="77777777" w:rsidR="00AA341A" w:rsidRDefault="00AA341A" w:rsidP="00AA341A">
                            <w:r>
                              <w:t>Send financial aid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C070AD" id="Text Box 12" o:spid="_x0000_s1071" type="#_x0000_t202" style="position:absolute;left:0;text-align:left;margin-left:111.9pt;margin-top:2.45pt;width:104.1pt;height:30.8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" filled="f" stroked="f">
                <v:path arrowok="t"/>
                <v:textbox>
                  <w:txbxContent>
                    <w:p w14:paraId="154D004C" w14:textId="2AE3D02C" w:rsidR="00AA341A" w:rsidRDefault="00AA341A" w:rsidP="00AA341A">
                      <w:r>
                        <w:t>Send financial aid</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02784" behindDoc="0" locked="0" layoutInCell="1" allowOverlap="1" wp14:anchorId="3E05A7E9" wp14:editId="7A076AE9">
                <wp:simplePos x="0" y="0"/>
                <wp:positionH relativeFrom="column">
                  <wp:posOffset>2819400</wp:posOffset>
                </wp:positionH>
                <wp:positionV relativeFrom="paragraph">
                  <wp:posOffset>29845</wp:posOffset>
                </wp:positionV>
                <wp:extent cx="1323975" cy="657225"/>
                <wp:effectExtent l="0" t="0" r="0" b="317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51F8D7" id="AutoShape 11" o:spid="_x0000_s1026" style="position:absolute;margin-left:222pt;margin-top:2.35pt;width:104.25pt;height:51.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01760" behindDoc="0" locked="0" layoutInCell="1" allowOverlap="1" wp14:anchorId="099D619C" wp14:editId="75B665FA">
                <wp:simplePos x="0" y="0"/>
                <wp:positionH relativeFrom="column">
                  <wp:posOffset>47625</wp:posOffset>
                </wp:positionH>
                <wp:positionV relativeFrom="paragraph">
                  <wp:posOffset>48895</wp:posOffset>
                </wp:positionV>
                <wp:extent cx="1323975" cy="657225"/>
                <wp:effectExtent l="0" t="0" r="0" b="3175"/>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9E9608" id="AutoShape 10" o:spid="_x0000_s1026" style="position:absolute;margin-left:3.75pt;margin-top:3.85pt;width:104.25pt;height:51.7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">
                <v:path arrowok="t"/>
              </v:roundrect>
            </w:pict>
          </mc:Fallback>
        </mc:AlternateContent>
      </w:r>
    </w:p>
    <w:p w14:paraId="1D8BCB38" w14:textId="77777777" w:rsidR="00AA341A" w:rsidRDefault="003356EE" w:rsidP="00AA341A">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03808" behindDoc="0" locked="0" layoutInCell="1" allowOverlap="1" wp14:anchorId="71730C85" wp14:editId="65B44F50">
                <wp:simplePos x="0" y="0"/>
                <wp:positionH relativeFrom="column">
                  <wp:posOffset>1400175</wp:posOffset>
                </wp:positionH>
                <wp:positionV relativeFrom="paragraph">
                  <wp:posOffset>83185</wp:posOffset>
                </wp:positionV>
                <wp:extent cx="1428750" cy="32385"/>
                <wp:effectExtent l="0" t="25400" r="6350" b="56515"/>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53FEA" id="AutoShape 9" o:spid="_x0000_s1026" type="#_x0000_t32" style="position:absolute;margin-left:110.25pt;margin-top:6.55pt;width:112.5pt;height:2.5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KW9mRctAgAATA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05856" behindDoc="0" locked="0" layoutInCell="1" allowOverlap="1" wp14:anchorId="515399C9" wp14:editId="0F3F992D">
                <wp:simplePos x="0" y="0"/>
                <wp:positionH relativeFrom="column">
                  <wp:posOffset>3228975</wp:posOffset>
                </wp:positionH>
                <wp:positionV relativeFrom="paragraph">
                  <wp:posOffset>93980</wp:posOffset>
                </wp:positionV>
                <wp:extent cx="541020" cy="294005"/>
                <wp:effectExtent l="0" t="0" r="0" b="0"/>
                <wp:wrapSquare wrapText="bothSides"/>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6BDE7" w14:textId="77777777" w:rsidR="00AA341A" w:rsidRDefault="00AA341A" w:rsidP="00AA341A">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EE3C8D" id="Text Box 8" o:spid="_x0000_s1072" type="#_x0000_t202" style="position:absolute;left:0;text-align:left;margin-left:254.25pt;margin-top:7.4pt;width:42.6pt;height:23.1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" stroked="f">
                <v:path arrowok="t"/>
                <v:textbox>
                  <w:txbxContent>
                    <w:p w14:paraId="1B1F3C9A" w14:textId="77777777" w:rsidR="00AA341A" w:rsidRDefault="00AA341A" w:rsidP="00AA341A">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04832" behindDoc="0" locked="0" layoutInCell="1" allowOverlap="1" wp14:anchorId="15E40F12" wp14:editId="6922D019">
                <wp:simplePos x="0" y="0"/>
                <wp:positionH relativeFrom="column">
                  <wp:posOffset>449580</wp:posOffset>
                </wp:positionH>
                <wp:positionV relativeFrom="paragraph">
                  <wp:posOffset>55880</wp:posOffset>
                </wp:positionV>
                <wp:extent cx="760095" cy="455930"/>
                <wp:effectExtent l="0" t="0" r="0" b="0"/>
                <wp:wrapSquare wrapText="bothSides"/>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80299" w14:textId="77777777" w:rsidR="00AA341A" w:rsidRDefault="00AA341A" w:rsidP="00AA341A">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7B9413" id="Text Box 7" o:spid="_x0000_s1073" type="#_x0000_t202" style="position:absolute;left:0;text-align:left;margin-left:35.4pt;margin-top:4.4pt;width:59.85pt;height:35.9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" stroked="f">
                <v:path arrowok="t"/>
                <v:textbox>
                  <w:txbxContent>
                    <w:p w14:paraId="695DDB07" w14:textId="77777777" w:rsidR="00AA341A" w:rsidRDefault="00AA341A" w:rsidP="00AA341A">
                      <w:r>
                        <w:t>UI</w:t>
                      </w:r>
                    </w:p>
                  </w:txbxContent>
                </v:textbox>
                <w10:wrap type="square"/>
              </v:shape>
            </w:pict>
          </mc:Fallback>
        </mc:AlternateContent>
      </w:r>
    </w:p>
    <w:p w14:paraId="16FFE116" w14:textId="77777777" w:rsid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r w:rsidRPr="00AD5846">
        <w:rPr>
          <w:rFonts w:ascii="Times-Roman" w:hAnsi="Times-Roman" w:cs="Times-Roman"/>
          <w:b/>
          <w:color w:val="000000"/>
          <w:sz w:val="24"/>
          <w:szCs w:val="24"/>
          <w:u w:color="000000"/>
        </w:rPr>
        <w:t>Pay fees API after checkout</w:t>
      </w:r>
    </w:p>
    <w:p w14:paraId="716AD63E" w14:textId="77777777" w:rsid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2AA9ECC7" w14:textId="77777777" w:rsidR="00AD5846" w:rsidRP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color w:val="000000"/>
          <w:sz w:val="24"/>
          <w:szCs w:val="24"/>
          <w:u w:color="000000"/>
        </w:rPr>
      </w:pPr>
      <w:r>
        <w:rPr>
          <w:rFonts w:ascii="Times-Roman" w:hAnsi="Times-Roman" w:cs="Times-Roman"/>
          <w:color w:val="000000"/>
          <w:sz w:val="24"/>
          <w:szCs w:val="24"/>
          <w:u w:color="000000"/>
        </w:rPr>
        <w:t>This API pays the fees using credit card or e-check after user checkouts after enrolling into the courses and user gets the email with receipt.</w:t>
      </w:r>
    </w:p>
    <w:p w14:paraId="53ED69A1" w14:textId="77777777" w:rsid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55FA2F70" w14:textId="77777777" w:rsidR="00AD5846" w:rsidRDefault="00AD5846" w:rsidP="00AD5846">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79FAAF61" w14:textId="77777777" w:rsidR="00AD5846" w:rsidRPr="000F6FBD" w:rsidRDefault="003356EE" w:rsidP="00AD5846">
      <w:pPr>
        <w:widowControl w:val="0"/>
        <w:tabs>
          <w:tab w:val="left" w:pos="2915"/>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08928" behindDoc="0" locked="0" layoutInCell="1" allowOverlap="1" wp14:anchorId="77962F83" wp14:editId="57A9AC06">
                <wp:simplePos x="0" y="0"/>
                <wp:positionH relativeFrom="column">
                  <wp:posOffset>2819400</wp:posOffset>
                </wp:positionH>
                <wp:positionV relativeFrom="paragraph">
                  <wp:posOffset>29845</wp:posOffset>
                </wp:positionV>
                <wp:extent cx="1323975" cy="657225"/>
                <wp:effectExtent l="0" t="0" r="0" b="317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5EDDD5" id="AutoShape 6" o:spid="_x0000_s1026" style="position:absolute;margin-left:222pt;margin-top:2.35pt;width:104.25pt;height:5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07904" behindDoc="0" locked="0" layoutInCell="1" allowOverlap="1" wp14:anchorId="233950B3" wp14:editId="68D9B9CB">
                <wp:simplePos x="0" y="0"/>
                <wp:positionH relativeFrom="column">
                  <wp:posOffset>47625</wp:posOffset>
                </wp:positionH>
                <wp:positionV relativeFrom="paragraph">
                  <wp:posOffset>48895</wp:posOffset>
                </wp:positionV>
                <wp:extent cx="1323975" cy="657225"/>
                <wp:effectExtent l="0" t="0" r="0" b="317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E7B168" id="AutoShape 5" o:spid="_x0000_s1026" style="position:absolute;margin-left:3.75pt;margin-top:3.85pt;width:104.25pt;height:51.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">
                <v:path arrowok="t"/>
              </v:roundrect>
            </w:pict>
          </mc:Fallback>
        </mc:AlternateContent>
      </w:r>
      <w:r w:rsidR="00AD5846">
        <w:rPr>
          <w:rFonts w:ascii="Times-Roman" w:hAnsi="Times-Roman" w:cs="Times-Roman"/>
          <w:b/>
          <w:color w:val="000000"/>
          <w:sz w:val="24"/>
          <w:szCs w:val="24"/>
          <w:u w:color="000000"/>
        </w:rPr>
        <w:tab/>
      </w:r>
    </w:p>
    <w:p w14:paraId="21271852" w14:textId="77777777" w:rsidR="00AD5846" w:rsidRDefault="003356EE" w:rsidP="00AD5846">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09952" behindDoc="0" locked="0" layoutInCell="1" allowOverlap="1" wp14:anchorId="03B987A0" wp14:editId="7F94C7A8">
                <wp:simplePos x="0" y="0"/>
                <wp:positionH relativeFrom="column">
                  <wp:posOffset>1400175</wp:posOffset>
                </wp:positionH>
                <wp:positionV relativeFrom="paragraph">
                  <wp:posOffset>83185</wp:posOffset>
                </wp:positionV>
                <wp:extent cx="1428750" cy="32385"/>
                <wp:effectExtent l="0" t="25400" r="6350" b="5651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8C450F" id="AutoShape 4" o:spid="_x0000_s1026" type="#_x0000_t32" style="position:absolute;margin-left:110.25pt;margin-top:6.55pt;width:112.5pt;height:2.5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12000" behindDoc="0" locked="0" layoutInCell="1" allowOverlap="1" wp14:anchorId="09BC83A0" wp14:editId="201253E3">
                <wp:simplePos x="0" y="0"/>
                <wp:positionH relativeFrom="column">
                  <wp:posOffset>3228975</wp:posOffset>
                </wp:positionH>
                <wp:positionV relativeFrom="paragraph">
                  <wp:posOffset>93980</wp:posOffset>
                </wp:positionV>
                <wp:extent cx="541020" cy="294005"/>
                <wp:effectExtent l="0" t="0" r="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9F31D3" w14:textId="77777777" w:rsidR="00AD5846" w:rsidRDefault="00AD5846" w:rsidP="00AD5846">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19DC1" id="Text Box 3" o:spid="_x0000_s1074" type="#_x0000_t202" style="position:absolute;left:0;text-align:left;margin-left:254.25pt;margin-top:7.4pt;width:42.6pt;height:23.1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" stroked="f">
                <v:path arrowok="t"/>
                <v:textbox>
                  <w:txbxContent>
                    <w:p w14:paraId="2FA4274A" w14:textId="77777777" w:rsidR="00AD5846" w:rsidRDefault="00AD5846" w:rsidP="00AD5846">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10976" behindDoc="0" locked="0" layoutInCell="1" allowOverlap="1" wp14:anchorId="7A28FF3B" wp14:editId="11D47D7C">
                <wp:simplePos x="0" y="0"/>
                <wp:positionH relativeFrom="column">
                  <wp:posOffset>449580</wp:posOffset>
                </wp:positionH>
                <wp:positionV relativeFrom="paragraph">
                  <wp:posOffset>55880</wp:posOffset>
                </wp:positionV>
                <wp:extent cx="760095" cy="45593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FE37B" w14:textId="77777777" w:rsidR="00AD5846" w:rsidRDefault="00AD5846" w:rsidP="00AD5846">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D7067C" id="_x0000_s1075" type="#_x0000_t202" style="position:absolute;left:0;text-align:left;margin-left:35.4pt;margin-top:4.4pt;width:59.85pt;height:35.9pt;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" stroked="f">
                <v:path arrowok="t"/>
                <v:textbox>
                  <w:txbxContent>
                    <w:p w14:paraId="47841F8B" w14:textId="77777777" w:rsidR="00AD5846" w:rsidRDefault="00AD5846" w:rsidP="00AD5846">
                      <w:r>
                        <w:t>UI</w:t>
                      </w:r>
                    </w:p>
                  </w:txbxContent>
                </v:textbox>
                <w10:wrap type="square"/>
              </v:shape>
            </w:pict>
          </mc:Fallback>
        </mc:AlternateContent>
      </w:r>
    </w:p>
    <w:p w14:paraId="73DCD3D5" w14:textId="77777777" w:rsidR="00AD5846" w:rsidRDefault="00AD5846" w:rsidP="00AD5846">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9B78E9B" w14:textId="77777777" w:rsidR="00AD5846" w:rsidRPr="00AD5846" w:rsidRDefault="00AD5846" w:rsidP="00AD5846">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bookmarkStart w:id="0" w:name="_GoBack"/>
      <w:bookmarkEnd w:id="0"/>
    </w:p>
    <w:p w14:paraId="11E6D6CF" w14:textId="77777777" w:rsidR="00AA341A" w:rsidRPr="00AA341A" w:rsidRDefault="00AA341A" w:rsidP="00AA341A">
      <w:pPr>
        <w:widowControl w:val="0"/>
        <w:tabs>
          <w:tab w:val="left" w:pos="220"/>
          <w:tab w:val="left" w:pos="720"/>
        </w:tabs>
        <w:autoSpaceDE w:val="0"/>
        <w:autoSpaceDN w:val="0"/>
        <w:adjustRightInd w:val="0"/>
        <w:spacing w:after="0" w:line="280" w:lineRule="atLeast"/>
        <w:ind w:left="360" w:right="-720"/>
        <w:rPr>
          <w:rFonts w:ascii="Times-Roman" w:hAnsi="Times-Roman" w:cs="Times-Roman"/>
          <w:b/>
          <w:color w:val="000000"/>
          <w:sz w:val="24"/>
          <w:szCs w:val="24"/>
          <w:u w:color="000000"/>
        </w:rPr>
      </w:pPr>
    </w:p>
    <w:p w14:paraId="5FCB7879" w14:textId="77777777" w:rsidR="00AA341A" w:rsidRPr="003356EE" w:rsidRDefault="003356EE"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color w:val="000000"/>
          <w:sz w:val="24"/>
          <w:szCs w:val="24"/>
          <w:u w:color="000000"/>
        </w:rPr>
        <w:tab/>
      </w:r>
      <w:r w:rsidRPr="003356EE">
        <w:rPr>
          <w:rFonts w:ascii="Times-Roman" w:hAnsi="Times-Roman" w:cs="Times-Roman"/>
          <w:b/>
          <w:color w:val="000000"/>
          <w:sz w:val="24"/>
          <w:szCs w:val="24"/>
          <w:u w:color="000000"/>
        </w:rPr>
        <w:t>Update student profile details</w:t>
      </w:r>
    </w:p>
    <w:p w14:paraId="1BD9996B" w14:textId="77777777" w:rsidR="003356EE" w:rsidRDefault="003356EE"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r>
    </w:p>
    <w:p w14:paraId="05DF6116" w14:textId="635584E7" w:rsidR="003356EE" w:rsidRDefault="003356EE" w:rsidP="008A2D0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t>This API updates the details of student such as middle name, permanent address, etc.</w:t>
      </w:r>
    </w:p>
    <w:p w14:paraId="659C39D8" w14:textId="77777777" w:rsidR="008A2D00" w:rsidRDefault="008A2D00"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563FDCB" w14:textId="77777777" w:rsidR="003356EE" w:rsidRPr="004248C6" w:rsidRDefault="003356EE" w:rsidP="003356EE">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721216" behindDoc="0" locked="0" layoutInCell="1" allowOverlap="1" wp14:anchorId="1FDECC0D" wp14:editId="4146C592">
                <wp:simplePos x="0" y="0"/>
                <wp:positionH relativeFrom="column">
                  <wp:posOffset>1419225</wp:posOffset>
                </wp:positionH>
                <wp:positionV relativeFrom="paragraph">
                  <wp:posOffset>53975</wp:posOffset>
                </wp:positionV>
                <wp:extent cx="1322070" cy="545465"/>
                <wp:effectExtent l="0" t="0" r="0" b="0"/>
                <wp:wrapSquare wrapText="bothSides"/>
                <wp:docPr id="1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AD666" w14:textId="77777777" w:rsidR="003356EE" w:rsidRDefault="003356EE" w:rsidP="003356EE">
                            <w:r>
                              <w:t xml:space="preserve">     Send User ID and other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16BE99" id="_x0000_s1076" type="#_x0000_t202" style="position:absolute;left:0;text-align:left;margin-left:111.75pt;margin-top:4.25pt;width:104.1pt;height:42.9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" filled="f" stroked="f">
                <v:path arrowok="t"/>
                <v:textbox>
                  <w:txbxContent>
                    <w:p w14:paraId="0E18FA27" w14:textId="7E6E1861" w:rsidR="003356EE" w:rsidRDefault="003356EE" w:rsidP="003356EE">
                      <w:r>
                        <w:t xml:space="preserve">     Send </w:t>
                      </w:r>
                      <w:r>
                        <w:t xml:space="preserve">User </w:t>
                      </w:r>
                      <w:r>
                        <w:t>ID</w:t>
                      </w:r>
                      <w:r>
                        <w:t xml:space="preserve"> and other details</w:t>
                      </w:r>
                    </w:p>
                  </w:txbxContent>
                </v:textbox>
                <w10:wrap type="square"/>
              </v:shape>
            </w:pict>
          </mc:Fallback>
        </mc:AlternateContent>
      </w:r>
    </w:p>
    <w:p w14:paraId="580C24EB" w14:textId="77777777" w:rsidR="003356EE" w:rsidRPr="00824B8F" w:rsidRDefault="003356EE" w:rsidP="003356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15072" behindDoc="0" locked="0" layoutInCell="1" allowOverlap="1" wp14:anchorId="53164A61" wp14:editId="19304B00">
                <wp:simplePos x="0" y="0"/>
                <wp:positionH relativeFrom="column">
                  <wp:posOffset>2819400</wp:posOffset>
                </wp:positionH>
                <wp:positionV relativeFrom="paragraph">
                  <wp:posOffset>29845</wp:posOffset>
                </wp:positionV>
                <wp:extent cx="1323975" cy="657225"/>
                <wp:effectExtent l="0" t="0" r="0" b="3175"/>
                <wp:wrapNone/>
                <wp:docPr id="1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C1ADBB" id="AutoShape 19" o:spid="_x0000_s1026" style="position:absolute;margin-left:222pt;margin-top:2.35pt;width:104.25pt;height:51.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14048" behindDoc="0" locked="0" layoutInCell="1" allowOverlap="1" wp14:anchorId="6CB9F7B8" wp14:editId="35613AF1">
                <wp:simplePos x="0" y="0"/>
                <wp:positionH relativeFrom="column">
                  <wp:posOffset>47625</wp:posOffset>
                </wp:positionH>
                <wp:positionV relativeFrom="paragraph">
                  <wp:posOffset>48895</wp:posOffset>
                </wp:positionV>
                <wp:extent cx="1323975" cy="657225"/>
                <wp:effectExtent l="0" t="0" r="0" b="3175"/>
                <wp:wrapNone/>
                <wp:docPr id="12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FB6902" id="AutoShape 18" o:spid="_x0000_s1026" style="position:absolute;margin-left:3.75pt;margin-top:3.85pt;width:104.25pt;height:5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&#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jexuHCACAABMBAAADgAAAAAAAAAAAAAAAAAuAgAAZHJzL2Uyb0RvYy54bWxQ&#13;&#10;SwECLQAUAAYACAAAACEA9hMRPd4AAAAMAQAADwAAAAAAAAAAAAAAAAB6BAAAZHJzL2Rvd25yZXYu&#13;&#10;eG1sUEsFBgAAAAAEAAQA8wAAAIUFAAAAAA==&#13;&#10;">
                <v:path arrowok="t"/>
              </v:roundrect>
            </w:pict>
          </mc:Fallback>
        </mc:AlternateContent>
      </w:r>
    </w:p>
    <w:p w14:paraId="64F132D8" w14:textId="77777777" w:rsidR="003356EE" w:rsidRDefault="003356EE" w:rsidP="003356EE">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16096" behindDoc="0" locked="0" layoutInCell="1" allowOverlap="1" wp14:anchorId="6E1EF502" wp14:editId="34AA362D">
                <wp:simplePos x="0" y="0"/>
                <wp:positionH relativeFrom="column">
                  <wp:posOffset>1400175</wp:posOffset>
                </wp:positionH>
                <wp:positionV relativeFrom="paragraph">
                  <wp:posOffset>83185</wp:posOffset>
                </wp:positionV>
                <wp:extent cx="1428750" cy="32385"/>
                <wp:effectExtent l="0" t="25400" r="6350" b="56515"/>
                <wp:wrapNone/>
                <wp:docPr id="1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380B1" id="AutoShape 17" o:spid="_x0000_s1026" type="#_x0000_t32" style="position:absolute;margin-left:110.25pt;margin-top:6.55pt;width:112.5pt;height:2.5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BrFIR8LgIAAE4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19168" behindDoc="0" locked="0" layoutInCell="1" allowOverlap="1" wp14:anchorId="00ED3E48" wp14:editId="287B1325">
                <wp:simplePos x="0" y="0"/>
                <wp:positionH relativeFrom="column">
                  <wp:posOffset>3228975</wp:posOffset>
                </wp:positionH>
                <wp:positionV relativeFrom="paragraph">
                  <wp:posOffset>93980</wp:posOffset>
                </wp:positionV>
                <wp:extent cx="541020" cy="294005"/>
                <wp:effectExtent l="0" t="0" r="0" b="0"/>
                <wp:wrapSquare wrapText="bothSides"/>
                <wp:docPr id="1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5191B" w14:textId="77777777" w:rsidR="003356EE" w:rsidRDefault="003356EE" w:rsidP="003356EE">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CE800C" id="_x0000_s1077" type="#_x0000_t202" style="position:absolute;left:0;text-align:left;margin-left:254.25pt;margin-top:7.4pt;width:42.6pt;height:23.1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DD2Z8LdgIAAAIF&#13;&#10;AAAOAAAAAAAAAAAAAAAAAC4CAABkcnMvZTJvRG9jLnhtbFBLAQItABQABgAIAAAAIQC7fafT5AAA&#13;&#10;AA4BAAAPAAAAAAAAAAAAAAAAANAEAABkcnMvZG93bnJldi54bWxQSwUGAAAAAAQABADzAAAA4QUA&#13;&#10;AAAA&#13;&#10;" stroked="f">
                <v:path arrowok="t"/>
                <v:textbox>
                  <w:txbxContent>
                    <w:p w14:paraId="6F415686" w14:textId="77777777" w:rsidR="003356EE" w:rsidRDefault="003356EE" w:rsidP="003356EE">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18144" behindDoc="0" locked="0" layoutInCell="1" allowOverlap="1" wp14:anchorId="149A34C2" wp14:editId="7AE6ABEF">
                <wp:simplePos x="0" y="0"/>
                <wp:positionH relativeFrom="column">
                  <wp:posOffset>449580</wp:posOffset>
                </wp:positionH>
                <wp:positionV relativeFrom="paragraph">
                  <wp:posOffset>55880</wp:posOffset>
                </wp:positionV>
                <wp:extent cx="760095" cy="455930"/>
                <wp:effectExtent l="0" t="0" r="0" b="0"/>
                <wp:wrapSquare wrapText="bothSides"/>
                <wp:docPr id="1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8A546" w14:textId="77777777" w:rsidR="003356EE" w:rsidRDefault="003356EE" w:rsidP="003356EE">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09C32" id="_x0000_s1078" type="#_x0000_t202" style="position:absolute;left:0;text-align:left;margin-left:35.4pt;margin-top:4.4pt;width:59.85pt;height:35.9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AbT6ZaewIAAAIF&#13;&#10;AAAOAAAAAAAAAAAAAAAAAC4CAABkcnMvZTJvRG9jLnhtbFBLAQItABQABgAIAAAAIQDwlIWJ3wAA&#13;&#10;AAwBAAAPAAAAAAAAAAAAAAAAANUEAABkcnMvZG93bnJldi54bWxQSwUGAAAAAAQABADzAAAA4QUA&#13;&#10;AAAA&#13;&#10;" stroked="f">
                <v:path arrowok="t"/>
                <v:textbox>
                  <w:txbxContent>
                    <w:p w14:paraId="38A14C67" w14:textId="77777777" w:rsidR="003356EE" w:rsidRDefault="003356EE" w:rsidP="003356EE">
                      <w:r>
                        <w:t>UI</w:t>
                      </w:r>
                    </w:p>
                  </w:txbxContent>
                </v:textbox>
                <w10:wrap type="square"/>
              </v:shape>
            </w:pict>
          </mc:Fallback>
        </mc:AlternateContent>
      </w:r>
    </w:p>
    <w:p w14:paraId="143882C1" w14:textId="77777777" w:rsidR="003356EE" w:rsidRDefault="003356EE" w:rsidP="003356EE">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720192" behindDoc="0" locked="0" layoutInCell="1" allowOverlap="1" wp14:anchorId="7E5EF3E2" wp14:editId="1BBF17AB">
                <wp:simplePos x="0" y="0"/>
                <wp:positionH relativeFrom="column">
                  <wp:posOffset>1421130</wp:posOffset>
                </wp:positionH>
                <wp:positionV relativeFrom="paragraph">
                  <wp:posOffset>42545</wp:posOffset>
                </wp:positionV>
                <wp:extent cx="1322070" cy="605790"/>
                <wp:effectExtent l="0" t="0" r="0" b="0"/>
                <wp:wrapSquare wrapText="bothSides"/>
                <wp:docPr id="1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4ECAFE" w14:textId="77777777" w:rsidR="003356EE" w:rsidRDefault="003356EE" w:rsidP="003356EE">
                            <w:r>
                              <w:t>Update the details in 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5A3897" id="_x0000_s1079" type="#_x0000_t202" style="position:absolute;left:0;text-align:left;margin-left:111.9pt;margin-top:3.35pt;width:104.1pt;height:47.7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" filled="f" stroked="f">
                <v:path arrowok="t"/>
                <v:textbox>
                  <w:txbxContent>
                    <w:p w14:paraId="64870295" w14:textId="4A4E53AB" w:rsidR="003356EE" w:rsidRDefault="003356EE" w:rsidP="003356EE">
                      <w:r>
                        <w:t>Update the details in database</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717120" behindDoc="0" locked="0" layoutInCell="1" allowOverlap="1" wp14:anchorId="0CFBCAA0" wp14:editId="329904E3">
                <wp:simplePos x="0" y="0"/>
                <wp:positionH relativeFrom="column">
                  <wp:posOffset>1390650</wp:posOffset>
                </wp:positionH>
                <wp:positionV relativeFrom="paragraph">
                  <wp:posOffset>57785</wp:posOffset>
                </wp:positionV>
                <wp:extent cx="1438275" cy="22860"/>
                <wp:effectExtent l="25400" t="63500" r="0" b="40640"/>
                <wp:wrapNone/>
                <wp:docPr id="1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ED0DA" id="AutoShape 13" o:spid="_x0000_s1026" type="#_x0000_t32" style="position:absolute;margin-left:109.5pt;margin-top:4.55pt;width:113.25pt;height:1.8pt;flip:x 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">
                <v:stroke endarrow="block"/>
                <o:lock v:ext="edit" shapetype="f"/>
              </v:shape>
            </w:pict>
          </mc:Fallback>
        </mc:AlternateContent>
      </w:r>
    </w:p>
    <w:p w14:paraId="56FCEA5F" w14:textId="2CDB54D6" w:rsidR="003356EE" w:rsidRDefault="003356EE" w:rsidP="003356EE">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75526A7C" w14:textId="75CC0198" w:rsidR="00A31389" w:rsidRDefault="00A31389" w:rsidP="003356EE">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2E660973" w14:textId="1B85438A" w:rsidR="00A31389" w:rsidRDefault="00A31389" w:rsidP="003356EE">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627CD8E7" w14:textId="135BD1AB" w:rsidR="00A31389" w:rsidRDefault="00A31389"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color w:val="000000"/>
          <w:sz w:val="24"/>
          <w:szCs w:val="24"/>
          <w:u w:color="000000"/>
        </w:rPr>
        <w:t xml:space="preserve">     </w:t>
      </w:r>
      <w:r w:rsidRPr="00A31389">
        <w:rPr>
          <w:rFonts w:ascii="Times-Roman" w:hAnsi="Times-Roman" w:cs="Times-Roman"/>
          <w:b/>
          <w:color w:val="000000"/>
          <w:sz w:val="24"/>
          <w:szCs w:val="24"/>
          <w:u w:color="000000"/>
        </w:rPr>
        <w:t>Send email with payment receipt</w:t>
      </w:r>
    </w:p>
    <w:p w14:paraId="44874325" w14:textId="77777777" w:rsidR="00A31389" w:rsidRDefault="00A31389"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2CF0D2BF" w14:textId="77777777" w:rsidR="00A31389" w:rsidRDefault="00A31389" w:rsidP="00A31389">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2DD1BA3C" w14:textId="77777777" w:rsidR="00A31389" w:rsidRPr="004248C6" w:rsidRDefault="00A31389" w:rsidP="00A31389">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730432" behindDoc="0" locked="0" layoutInCell="1" allowOverlap="1" wp14:anchorId="354DC42A" wp14:editId="1AAA3A4C">
                <wp:simplePos x="0" y="0"/>
                <wp:positionH relativeFrom="column">
                  <wp:posOffset>1661597</wp:posOffset>
                </wp:positionH>
                <wp:positionV relativeFrom="paragraph">
                  <wp:posOffset>26302</wp:posOffset>
                </wp:positionV>
                <wp:extent cx="1322070" cy="545465"/>
                <wp:effectExtent l="0" t="0" r="0" b="0"/>
                <wp:wrapSquare wrapText="bothSides"/>
                <wp:docPr id="1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0D397" w14:textId="1281F116" w:rsidR="00A31389" w:rsidRDefault="00A31389" w:rsidP="00A31389">
                            <w:r>
                              <w:t xml:space="preserve">     </w:t>
                            </w:r>
                            <w:r>
                              <w:t xml:space="preserve">Payment successful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4DC42A" id="_x0000_t202" coordsize="21600,21600" o:spt="202" path="m,l,21600r21600,l21600,xe">
                <v:stroke joinstyle="miter"/>
                <v:path gradientshapeok="t" o:connecttype="rect"/>
              </v:shapetype>
              <v:shape id="_x0000_s1080" type="#_x0000_t202" style="position:absolute;left:0;text-align:left;margin-left:130.85pt;margin-top:2.05pt;width:104.1pt;height:42.9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" filled="f" stroked="f">
                <v:path arrowok="t"/>
                <v:textbox>
                  <w:txbxContent>
                    <w:p w14:paraId="24C0D397" w14:textId="1281F116" w:rsidR="00A31389" w:rsidRDefault="00A31389" w:rsidP="00A31389">
                      <w:r>
                        <w:t xml:space="preserve">     </w:t>
                      </w:r>
                      <w:r>
                        <w:t xml:space="preserve">Payment successful </w:t>
                      </w:r>
                    </w:p>
                  </w:txbxContent>
                </v:textbox>
                <w10:wrap type="square"/>
              </v:shape>
            </w:pict>
          </mc:Fallback>
        </mc:AlternateContent>
      </w:r>
    </w:p>
    <w:p w14:paraId="61E26942" w14:textId="77777777" w:rsidR="00A31389" w:rsidRPr="00824B8F" w:rsidRDefault="00A31389" w:rsidP="00A313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24288" behindDoc="0" locked="0" layoutInCell="1" allowOverlap="1" wp14:anchorId="445AB2E3" wp14:editId="668D9AA9">
                <wp:simplePos x="0" y="0"/>
                <wp:positionH relativeFrom="column">
                  <wp:posOffset>2819400</wp:posOffset>
                </wp:positionH>
                <wp:positionV relativeFrom="paragraph">
                  <wp:posOffset>29845</wp:posOffset>
                </wp:positionV>
                <wp:extent cx="1323975" cy="657225"/>
                <wp:effectExtent l="0" t="0" r="0" b="3175"/>
                <wp:wrapNone/>
                <wp:docPr id="13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EA0757" id="AutoShape 19" o:spid="_x0000_s1026" style="position:absolute;margin-left:222pt;margin-top:2.35pt;width:104.25pt;height:51.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23264" behindDoc="0" locked="0" layoutInCell="1" allowOverlap="1" wp14:anchorId="61732A52" wp14:editId="1A2B7F55">
                <wp:simplePos x="0" y="0"/>
                <wp:positionH relativeFrom="column">
                  <wp:posOffset>47625</wp:posOffset>
                </wp:positionH>
                <wp:positionV relativeFrom="paragraph">
                  <wp:posOffset>48895</wp:posOffset>
                </wp:positionV>
                <wp:extent cx="1323975" cy="657225"/>
                <wp:effectExtent l="0" t="0" r="0" b="3175"/>
                <wp:wrapNone/>
                <wp:docPr id="13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06FC16" id="AutoShape 18" o:spid="_x0000_s1026" style="position:absolute;margin-left:3.75pt;margin-top:3.85pt;width:104.25pt;height:51.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&#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lJ7JgSACAABMBAAADgAAAAAAAAAAAAAAAAAuAgAAZHJzL2Uyb0RvYy54bWxQ&#13;&#10;SwECLQAUAAYACAAAACEA9hMRPd4AAAAMAQAADwAAAAAAAAAAAAAAAAB6BAAAZHJzL2Rvd25yZXYu&#13;&#10;eG1sUEsFBgAAAAAEAAQA8wAAAIUFAAAAAA==&#13;&#10;">
                <v:path arrowok="t"/>
              </v:roundrect>
            </w:pict>
          </mc:Fallback>
        </mc:AlternateContent>
      </w:r>
    </w:p>
    <w:p w14:paraId="45ED0489" w14:textId="77777777" w:rsidR="00A31389" w:rsidRDefault="00A31389" w:rsidP="00A3138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25312" behindDoc="0" locked="0" layoutInCell="1" allowOverlap="1" wp14:anchorId="11C096CE" wp14:editId="246615C9">
                <wp:simplePos x="0" y="0"/>
                <wp:positionH relativeFrom="column">
                  <wp:posOffset>1400175</wp:posOffset>
                </wp:positionH>
                <wp:positionV relativeFrom="paragraph">
                  <wp:posOffset>83185</wp:posOffset>
                </wp:positionV>
                <wp:extent cx="1428750" cy="32385"/>
                <wp:effectExtent l="0" t="25400" r="6350" b="56515"/>
                <wp:wrapNone/>
                <wp:docPr id="13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68FEC" id="_x0000_t32" coordsize="21600,21600" o:spt="32" o:oned="t" path="m,l21600,21600e" filled="f">
                <v:path arrowok="t" fillok="f" o:connecttype="none"/>
                <o:lock v:ext="edit" shapetype="t"/>
              </v:shapetype>
              <v:shape id="AutoShape 17" o:spid="_x0000_s1026" type="#_x0000_t32" style="position:absolute;margin-left:110.25pt;margin-top:6.55pt;width:112.5pt;height:2.5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BLUi6iLgIAAE4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28384" behindDoc="0" locked="0" layoutInCell="1" allowOverlap="1" wp14:anchorId="7B5E754A" wp14:editId="71C69DB4">
                <wp:simplePos x="0" y="0"/>
                <wp:positionH relativeFrom="column">
                  <wp:posOffset>3228975</wp:posOffset>
                </wp:positionH>
                <wp:positionV relativeFrom="paragraph">
                  <wp:posOffset>93980</wp:posOffset>
                </wp:positionV>
                <wp:extent cx="541020" cy="294005"/>
                <wp:effectExtent l="0" t="0" r="0" b="0"/>
                <wp:wrapSquare wrapText="bothSides"/>
                <wp:docPr id="13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1FE1B" w14:textId="77777777" w:rsidR="00A31389" w:rsidRDefault="00A31389" w:rsidP="00A31389">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5E754A" id="_x0000_s1081" type="#_x0000_t202" style="position:absolute;left:0;text-align:left;margin-left:254.25pt;margin-top:7.4pt;width:42.6pt;height:23.1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BNGYiTdgIAAAIF&#13;&#10;AAAOAAAAAAAAAAAAAAAAAC4CAABkcnMvZTJvRG9jLnhtbFBLAQItABQABgAIAAAAIQC7fafT5AAA&#13;&#10;AA4BAAAPAAAAAAAAAAAAAAAAANAEAABkcnMvZG93bnJldi54bWxQSwUGAAAAAAQABADzAAAA4QUA&#13;&#10;AAAA&#13;&#10;" stroked="f">
                <v:path arrowok="t"/>
                <v:textbox>
                  <w:txbxContent>
                    <w:p w14:paraId="1481FE1B" w14:textId="77777777" w:rsidR="00A31389" w:rsidRDefault="00A31389" w:rsidP="00A31389">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27360" behindDoc="0" locked="0" layoutInCell="1" allowOverlap="1" wp14:anchorId="6B9CEC1D" wp14:editId="7E1AF9C3">
                <wp:simplePos x="0" y="0"/>
                <wp:positionH relativeFrom="column">
                  <wp:posOffset>449580</wp:posOffset>
                </wp:positionH>
                <wp:positionV relativeFrom="paragraph">
                  <wp:posOffset>55880</wp:posOffset>
                </wp:positionV>
                <wp:extent cx="760095" cy="455930"/>
                <wp:effectExtent l="0" t="0" r="0" b="0"/>
                <wp:wrapSquare wrapText="bothSides"/>
                <wp:docPr id="13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FE18C4" w14:textId="77777777" w:rsidR="00A31389" w:rsidRDefault="00A31389" w:rsidP="00A31389">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CEC1D" id="_x0000_s1082" type="#_x0000_t202" style="position:absolute;left:0;text-align:left;margin-left:35.4pt;margin-top:4.4pt;width:59.85pt;height:35.9pt;z-index:251727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BFkBqcewIAAAIF&#13;&#10;AAAOAAAAAAAAAAAAAAAAAC4CAABkcnMvZTJvRG9jLnhtbFBLAQItABQABgAIAAAAIQDwlIWJ3wAA&#13;&#10;AAwBAAAPAAAAAAAAAAAAAAAAANUEAABkcnMvZG93bnJldi54bWxQSwUGAAAAAAQABADzAAAA4QUA&#13;&#10;AAAA&#13;&#10;" stroked="f">
                <v:path arrowok="t"/>
                <v:textbox>
                  <w:txbxContent>
                    <w:p w14:paraId="59FE18C4" w14:textId="77777777" w:rsidR="00A31389" w:rsidRDefault="00A31389" w:rsidP="00A31389">
                      <w:r>
                        <w:t>UI</w:t>
                      </w:r>
                    </w:p>
                  </w:txbxContent>
                </v:textbox>
                <w10:wrap type="square"/>
              </v:shape>
            </w:pict>
          </mc:Fallback>
        </mc:AlternateContent>
      </w:r>
    </w:p>
    <w:p w14:paraId="30D3C367" w14:textId="77777777" w:rsidR="00A31389" w:rsidRDefault="00A31389" w:rsidP="00A3138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729408" behindDoc="0" locked="0" layoutInCell="1" allowOverlap="1" wp14:anchorId="6BEC96F6" wp14:editId="6E685593">
                <wp:simplePos x="0" y="0"/>
                <wp:positionH relativeFrom="column">
                  <wp:posOffset>1421130</wp:posOffset>
                </wp:positionH>
                <wp:positionV relativeFrom="paragraph">
                  <wp:posOffset>42545</wp:posOffset>
                </wp:positionV>
                <wp:extent cx="1322070" cy="605790"/>
                <wp:effectExtent l="0" t="0" r="0" b="0"/>
                <wp:wrapSquare wrapText="bothSides"/>
                <wp:docPr id="14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8F192" w14:textId="75CC179C" w:rsidR="00A31389" w:rsidRDefault="00A31389" w:rsidP="00A31389">
                            <w:r>
                              <w:t>Confirmation email send to 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EC96F6" id="_x0000_s1083" type="#_x0000_t202" style="position:absolute;left:0;text-align:left;margin-left:111.9pt;margin-top:3.35pt;width:104.1pt;height:47.7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" filled="f" stroked="f">
                <v:path arrowok="t"/>
                <v:textbox>
                  <w:txbxContent>
                    <w:p w14:paraId="0408F192" w14:textId="75CC179C" w:rsidR="00A31389" w:rsidRDefault="00A31389" w:rsidP="00A31389">
                      <w:r>
                        <w:t>Confirmation email send to user</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726336" behindDoc="0" locked="0" layoutInCell="1" allowOverlap="1" wp14:anchorId="33A7CC22" wp14:editId="474F0533">
                <wp:simplePos x="0" y="0"/>
                <wp:positionH relativeFrom="column">
                  <wp:posOffset>1390650</wp:posOffset>
                </wp:positionH>
                <wp:positionV relativeFrom="paragraph">
                  <wp:posOffset>57785</wp:posOffset>
                </wp:positionV>
                <wp:extent cx="1438275" cy="22860"/>
                <wp:effectExtent l="25400" t="63500" r="0" b="40640"/>
                <wp:wrapNone/>
                <wp:docPr id="14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D0ED4" id="AutoShape 13" o:spid="_x0000_s1026" type="#_x0000_t32" style="position:absolute;margin-left:109.5pt;margin-top:4.55pt;width:113.25pt;height:1.8pt;flip:x 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">
                <v:stroke endarrow="block"/>
                <o:lock v:ext="edit" shapetype="f"/>
              </v:shape>
            </w:pict>
          </mc:Fallback>
        </mc:AlternateContent>
      </w:r>
    </w:p>
    <w:p w14:paraId="46FC12C5" w14:textId="77777777" w:rsidR="00A31389" w:rsidRDefault="00A31389" w:rsidP="00A3138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4F68ECED" w14:textId="77777777" w:rsidR="00A31389" w:rsidRDefault="00A31389" w:rsidP="00A3138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7562661" w14:textId="77777777" w:rsidR="00A31389" w:rsidRDefault="00A31389" w:rsidP="00A31389">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p>
    <w:p w14:paraId="0F0B0865" w14:textId="3018FC0D" w:rsidR="00A31389" w:rsidRDefault="00A31389" w:rsidP="00A31389">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color w:val="000000"/>
          <w:sz w:val="24"/>
          <w:szCs w:val="24"/>
          <w:u w:color="000000"/>
        </w:rPr>
        <w:t xml:space="preserve">     </w:t>
      </w:r>
      <w:r w:rsidR="008412DC">
        <w:rPr>
          <w:rFonts w:ascii="Times-Roman" w:hAnsi="Times-Roman" w:cs="Times-Roman"/>
          <w:b/>
          <w:color w:val="000000"/>
          <w:sz w:val="24"/>
          <w:szCs w:val="24"/>
          <w:u w:color="000000"/>
        </w:rPr>
        <w:t>Admin functionality to delete comments</w:t>
      </w:r>
    </w:p>
    <w:p w14:paraId="11116DF6" w14:textId="77777777" w:rsidR="008412DC" w:rsidRDefault="008412DC" w:rsidP="008412DC">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64B42C3D" w14:textId="77777777" w:rsidR="008412DC" w:rsidRPr="004248C6" w:rsidRDefault="008412DC" w:rsidP="008412DC">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45720" distB="45720" distL="114300" distR="114300" simplePos="0" relativeHeight="251739648" behindDoc="0" locked="0" layoutInCell="1" allowOverlap="1" wp14:anchorId="0F5E2BB9" wp14:editId="2AC018DF">
                <wp:simplePos x="0" y="0"/>
                <wp:positionH relativeFrom="column">
                  <wp:posOffset>1661597</wp:posOffset>
                </wp:positionH>
                <wp:positionV relativeFrom="paragraph">
                  <wp:posOffset>26302</wp:posOffset>
                </wp:positionV>
                <wp:extent cx="1322070" cy="545465"/>
                <wp:effectExtent l="0" t="0" r="0" b="0"/>
                <wp:wrapSquare wrapText="bothSides"/>
                <wp:docPr id="14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545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68C58" w14:textId="6561B294" w:rsidR="008412DC" w:rsidRDefault="008412DC" w:rsidP="008412DC">
                            <w:r>
                              <w:t>Commend ID</w:t>
                            </w: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5E2BB9" id="_x0000_s1084" type="#_x0000_t202" style="position:absolute;left:0;text-align:left;margin-left:130.85pt;margin-top:2.05pt;width:104.1pt;height:42.9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" filled="f" stroked="f">
                <v:path arrowok="t"/>
                <v:textbox>
                  <w:txbxContent>
                    <w:p w14:paraId="53268C58" w14:textId="6561B294" w:rsidR="008412DC" w:rsidRDefault="008412DC" w:rsidP="008412DC">
                      <w:r>
                        <w:t>Commend ID</w:t>
                      </w:r>
                      <w:r>
                        <w:t xml:space="preserve"> </w:t>
                      </w:r>
                    </w:p>
                  </w:txbxContent>
                </v:textbox>
                <w10:wrap type="square"/>
              </v:shape>
            </w:pict>
          </mc:Fallback>
        </mc:AlternateContent>
      </w:r>
    </w:p>
    <w:p w14:paraId="6F121100" w14:textId="77777777" w:rsidR="008412DC" w:rsidRPr="00824B8F" w:rsidRDefault="008412DC" w:rsidP="008412D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270" w:right="-720"/>
        <w:rPr>
          <w:rFonts w:ascii="Times-Roman" w:hAnsi="Times-Roman" w:cs="Times-Roman"/>
          <w:b/>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33504" behindDoc="0" locked="0" layoutInCell="1" allowOverlap="1" wp14:anchorId="2686F37D" wp14:editId="2237B909">
                <wp:simplePos x="0" y="0"/>
                <wp:positionH relativeFrom="column">
                  <wp:posOffset>2819400</wp:posOffset>
                </wp:positionH>
                <wp:positionV relativeFrom="paragraph">
                  <wp:posOffset>29845</wp:posOffset>
                </wp:positionV>
                <wp:extent cx="1323975" cy="657225"/>
                <wp:effectExtent l="0" t="0" r="0" b="3175"/>
                <wp:wrapNone/>
                <wp:docPr id="15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FE8E61" id="AutoShape 19" o:spid="_x0000_s1026" style="position:absolute;margin-left:222pt;margin-top:2.35pt;width:104.25pt;height:51.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&#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RBY+zSACAABM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32480" behindDoc="0" locked="0" layoutInCell="1" allowOverlap="1" wp14:anchorId="4EC251B4" wp14:editId="0FC55284">
                <wp:simplePos x="0" y="0"/>
                <wp:positionH relativeFrom="column">
                  <wp:posOffset>47625</wp:posOffset>
                </wp:positionH>
                <wp:positionV relativeFrom="paragraph">
                  <wp:posOffset>48895</wp:posOffset>
                </wp:positionV>
                <wp:extent cx="1323975" cy="657225"/>
                <wp:effectExtent l="0" t="0" r="0" b="3175"/>
                <wp:wrapNone/>
                <wp:docPr id="151"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7FF591" id="AutoShape 18" o:spid="_x0000_s1026" style="position:absolute;margin-left:3.75pt;margin-top:3.85pt;width:104.25pt;height:51.7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">
                <v:path arrowok="t"/>
              </v:roundrect>
            </w:pict>
          </mc:Fallback>
        </mc:AlternateContent>
      </w:r>
    </w:p>
    <w:p w14:paraId="23231BF9" w14:textId="77777777" w:rsidR="008412DC" w:rsidRDefault="008412DC" w:rsidP="008412DC">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34528" behindDoc="0" locked="0" layoutInCell="1" allowOverlap="1" wp14:anchorId="1FFB498D" wp14:editId="06417786">
                <wp:simplePos x="0" y="0"/>
                <wp:positionH relativeFrom="column">
                  <wp:posOffset>1400175</wp:posOffset>
                </wp:positionH>
                <wp:positionV relativeFrom="paragraph">
                  <wp:posOffset>83185</wp:posOffset>
                </wp:positionV>
                <wp:extent cx="1428750" cy="32385"/>
                <wp:effectExtent l="0" t="25400" r="6350" b="56515"/>
                <wp:wrapNone/>
                <wp:docPr id="15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D44F3" id="AutoShape 17" o:spid="_x0000_s1026" type="#_x0000_t32" style="position:absolute;margin-left:110.25pt;margin-top:6.55pt;width:112.5pt;height:2.5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BwPRu0LgIAAE4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37600" behindDoc="0" locked="0" layoutInCell="1" allowOverlap="1" wp14:anchorId="1893063B" wp14:editId="5B62C1E6">
                <wp:simplePos x="0" y="0"/>
                <wp:positionH relativeFrom="column">
                  <wp:posOffset>3228975</wp:posOffset>
                </wp:positionH>
                <wp:positionV relativeFrom="paragraph">
                  <wp:posOffset>93980</wp:posOffset>
                </wp:positionV>
                <wp:extent cx="541020" cy="294005"/>
                <wp:effectExtent l="0" t="0" r="0" b="0"/>
                <wp:wrapSquare wrapText="bothSides"/>
                <wp:docPr id="15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E2E729" w14:textId="77777777" w:rsidR="008412DC" w:rsidRDefault="008412DC" w:rsidP="008412DC">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93063B" id="_x0000_s1085" type="#_x0000_t202" style="position:absolute;left:0;text-align:left;margin-left:254.25pt;margin-top:7.4pt;width:42.6pt;height:23.1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" stroked="f">
                <v:path arrowok="t"/>
                <v:textbox>
                  <w:txbxContent>
                    <w:p w14:paraId="08E2E729" w14:textId="77777777" w:rsidR="008412DC" w:rsidRDefault="008412DC" w:rsidP="008412DC">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36576" behindDoc="0" locked="0" layoutInCell="1" allowOverlap="1" wp14:anchorId="76B584CB" wp14:editId="2CB463B2">
                <wp:simplePos x="0" y="0"/>
                <wp:positionH relativeFrom="column">
                  <wp:posOffset>449580</wp:posOffset>
                </wp:positionH>
                <wp:positionV relativeFrom="paragraph">
                  <wp:posOffset>55880</wp:posOffset>
                </wp:positionV>
                <wp:extent cx="760095" cy="455930"/>
                <wp:effectExtent l="0" t="0" r="0" b="0"/>
                <wp:wrapSquare wrapText="bothSides"/>
                <wp:docPr id="1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AC58C" w14:textId="77777777" w:rsidR="008412DC" w:rsidRDefault="008412DC" w:rsidP="008412DC">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B584CB" id="_x0000_s1086" type="#_x0000_t202" style="position:absolute;left:0;text-align:left;margin-left:35.4pt;margin-top:4.4pt;width:59.85pt;height:35.9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LiFsVl6AgAAAgUA&#13;&#10;AA4AAAAAAAAAAAAAAAAALgIAAGRycy9lMm9Eb2MueG1sUEsBAi0AFAAGAAgAAAAhAPCUhYnfAAAA&#13;&#10;DAEAAA8AAAAAAAAAAAAAAAAA1AQAAGRycy9kb3ducmV2LnhtbFBLBQYAAAAABAAEAPMAAADgBQAA&#13;&#10;AAA=&#13;&#10;" stroked="f">
                <v:path arrowok="t"/>
                <v:textbox>
                  <w:txbxContent>
                    <w:p w14:paraId="03CAC58C" w14:textId="77777777" w:rsidR="008412DC" w:rsidRDefault="008412DC" w:rsidP="008412DC">
                      <w:r>
                        <w:t>UI</w:t>
                      </w:r>
                    </w:p>
                  </w:txbxContent>
                </v:textbox>
                <w10:wrap type="square"/>
              </v:shape>
            </w:pict>
          </mc:Fallback>
        </mc:AlternateContent>
      </w:r>
    </w:p>
    <w:p w14:paraId="14F4D363" w14:textId="77777777" w:rsidR="008412DC" w:rsidRDefault="008412DC" w:rsidP="008412DC">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45720" distB="45720" distL="114300" distR="114300" simplePos="0" relativeHeight="251738624" behindDoc="0" locked="0" layoutInCell="1" allowOverlap="1" wp14:anchorId="1F61788F" wp14:editId="795AD811">
                <wp:simplePos x="0" y="0"/>
                <wp:positionH relativeFrom="column">
                  <wp:posOffset>1421130</wp:posOffset>
                </wp:positionH>
                <wp:positionV relativeFrom="paragraph">
                  <wp:posOffset>42545</wp:posOffset>
                </wp:positionV>
                <wp:extent cx="1322070" cy="605790"/>
                <wp:effectExtent l="0" t="0" r="0" b="0"/>
                <wp:wrapSquare wrapText="bothSides"/>
                <wp:docPr id="15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07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94170" w14:textId="4DCCCE31" w:rsidR="008412DC" w:rsidRDefault="008412DC" w:rsidP="008412DC">
                            <w:r>
                              <w:t>Deletes the courses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61788F" id="_x0000_s1087" type="#_x0000_t202" style="position:absolute;left:0;text-align:left;margin-left:111.9pt;margin-top:3.35pt;width:104.1pt;height:47.7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" filled="f" stroked="f">
                <v:path arrowok="t"/>
                <v:textbox>
                  <w:txbxContent>
                    <w:p w14:paraId="15094170" w14:textId="4DCCCE31" w:rsidR="008412DC" w:rsidRDefault="008412DC" w:rsidP="008412DC">
                      <w:r>
                        <w:t>Deletes the courses</w:t>
                      </w:r>
                    </w:p>
                  </w:txbxContent>
                </v:textbox>
                <w10:wrap type="square"/>
              </v:shape>
            </w:pict>
          </mc:Fallback>
        </mc:AlternateContent>
      </w:r>
      <w:r>
        <w:rPr>
          <w:rFonts w:ascii="Times-Roman" w:hAnsi="Times-Roman" w:cs="Times-Roman"/>
          <w:noProof/>
          <w:color w:val="000000"/>
          <w:sz w:val="24"/>
          <w:szCs w:val="24"/>
          <w:u w:color="000000"/>
        </w:rPr>
        <mc:AlternateContent>
          <mc:Choice Requires="wps">
            <w:drawing>
              <wp:anchor distT="0" distB="0" distL="114300" distR="114300" simplePos="0" relativeHeight="251735552" behindDoc="0" locked="0" layoutInCell="1" allowOverlap="1" wp14:anchorId="2D200760" wp14:editId="40C7C9D0">
                <wp:simplePos x="0" y="0"/>
                <wp:positionH relativeFrom="column">
                  <wp:posOffset>1390650</wp:posOffset>
                </wp:positionH>
                <wp:positionV relativeFrom="paragraph">
                  <wp:posOffset>57785</wp:posOffset>
                </wp:positionV>
                <wp:extent cx="1438275" cy="22860"/>
                <wp:effectExtent l="25400" t="63500" r="0" b="40640"/>
                <wp:wrapNone/>
                <wp:docPr id="15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438275"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319CE" id="AutoShape 13" o:spid="_x0000_s1026" type="#_x0000_t32" style="position:absolute;margin-left:109.5pt;margin-top:4.55pt;width:113.25pt;height:1.8pt;flip:x 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">
                <v:stroke endarrow="block"/>
                <o:lock v:ext="edit" shapetype="f"/>
              </v:shape>
            </w:pict>
          </mc:Fallback>
        </mc:AlternateContent>
      </w:r>
    </w:p>
    <w:p w14:paraId="28980B14" w14:textId="747D453D" w:rsidR="00A31389" w:rsidRDefault="00A31389"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4D61B84" w14:textId="24EA4F3A" w:rsidR="001573EB" w:rsidRDefault="001573EB"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BEE275B" w14:textId="0A68AC3F" w:rsidR="001573EB" w:rsidRDefault="001573EB"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2CB8566" w14:textId="77777777"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ab/>
      </w:r>
    </w:p>
    <w:p w14:paraId="2FAF2705" w14:textId="77777777"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AF54B89" w14:textId="77777777"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CA4ACB9" w14:textId="3F5F91EC" w:rsidR="001573EB"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lastRenderedPageBreak/>
        <w:t>Provide financial aid to the students</w:t>
      </w:r>
    </w:p>
    <w:p w14:paraId="506DEBB1" w14:textId="23F7C0CA"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3D43914" w14:textId="77777777" w:rsidR="005120F3" w:rsidRDefault="005120F3" w:rsidP="005120F3">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4F9E832A" w14:textId="144B31DB" w:rsidR="005120F3" w:rsidRPr="005120F3" w:rsidRDefault="005120F3" w:rsidP="005120F3">
      <w:pPr>
        <w:widowControl w:val="0"/>
        <w:tabs>
          <w:tab w:val="left" w:pos="2915"/>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42720" behindDoc="0" locked="0" layoutInCell="1" allowOverlap="1" wp14:anchorId="46065C86" wp14:editId="7D185BDD">
                <wp:simplePos x="0" y="0"/>
                <wp:positionH relativeFrom="column">
                  <wp:posOffset>2819400</wp:posOffset>
                </wp:positionH>
                <wp:positionV relativeFrom="paragraph">
                  <wp:posOffset>29845</wp:posOffset>
                </wp:positionV>
                <wp:extent cx="1323975" cy="657225"/>
                <wp:effectExtent l="0" t="0" r="0" b="3175"/>
                <wp:wrapNone/>
                <wp:docPr id="16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BF566E" id="AutoShape 6" o:spid="_x0000_s1026" style="position:absolute;margin-left:222pt;margin-top:2.35pt;width:104.25pt;height:51.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&#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3eZGMy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41696" behindDoc="0" locked="0" layoutInCell="1" allowOverlap="1" wp14:anchorId="2A892FA9" wp14:editId="6BF64254">
                <wp:simplePos x="0" y="0"/>
                <wp:positionH relativeFrom="column">
                  <wp:posOffset>47625</wp:posOffset>
                </wp:positionH>
                <wp:positionV relativeFrom="paragraph">
                  <wp:posOffset>48895</wp:posOffset>
                </wp:positionV>
                <wp:extent cx="1323975" cy="657225"/>
                <wp:effectExtent l="0" t="0" r="0" b="3175"/>
                <wp:wrapNone/>
                <wp:docPr id="16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F3AE99" id="AutoShape 5" o:spid="_x0000_s1026" style="position:absolute;margin-left:3.75pt;margin-top:3.85pt;width:104.25pt;height:51.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&#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mDJaqCACAABLBAAADgAAAAAAAAAAAAAAAAAuAgAAZHJzL2Uyb0RvYy54bWxQ&#13;&#10;SwECLQAUAAYACAAAACEA9hMRPd4AAAAMAQAADwAAAAAAAAAAAAAAAAB6BAAAZHJzL2Rvd25yZXYu&#13;&#10;eG1sUEsFBgAAAAAEAAQA8wAAAIUFAAAAAA==&#13;&#10;">
                <v:path arrowok="t"/>
              </v:roundrect>
            </w:pict>
          </mc:Fallback>
        </mc:AlternateContent>
      </w:r>
      <w:r>
        <w:rPr>
          <w:rFonts w:ascii="Times-Roman" w:hAnsi="Times-Roman" w:cs="Times-Roman"/>
          <w:b/>
          <w:color w:val="000000"/>
          <w:sz w:val="24"/>
          <w:szCs w:val="24"/>
          <w:u w:color="000000"/>
        </w:rPr>
        <w:tab/>
      </w:r>
      <w:r w:rsidRPr="005120F3">
        <w:rPr>
          <w:rFonts w:ascii="Times-Roman" w:hAnsi="Times-Roman" w:cs="Times-Roman"/>
          <w:color w:val="000000"/>
          <w:sz w:val="24"/>
          <w:szCs w:val="24"/>
          <w:u w:color="000000"/>
        </w:rPr>
        <w:t>User id,</w:t>
      </w:r>
      <w:r>
        <w:rPr>
          <w:rFonts w:ascii="Times-Roman" w:hAnsi="Times-Roman" w:cs="Times-Roman"/>
          <w:color w:val="000000"/>
          <w:sz w:val="24"/>
          <w:szCs w:val="24"/>
          <w:u w:color="000000"/>
        </w:rPr>
        <w:t xml:space="preserve"> Aid</w:t>
      </w:r>
    </w:p>
    <w:p w14:paraId="0F1AC65E"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43744" behindDoc="0" locked="0" layoutInCell="1" allowOverlap="1" wp14:anchorId="615B8BD9" wp14:editId="1010DD13">
                <wp:simplePos x="0" y="0"/>
                <wp:positionH relativeFrom="column">
                  <wp:posOffset>1400175</wp:posOffset>
                </wp:positionH>
                <wp:positionV relativeFrom="paragraph">
                  <wp:posOffset>83185</wp:posOffset>
                </wp:positionV>
                <wp:extent cx="1428750" cy="32385"/>
                <wp:effectExtent l="0" t="25400" r="6350" b="56515"/>
                <wp:wrapNone/>
                <wp:docPr id="16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08A0E" id="AutoShape 4" o:spid="_x0000_s1026" type="#_x0000_t32" style="position:absolute;margin-left:110.25pt;margin-top:6.55pt;width:112.5pt;height:2.5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CzXZ/hLgIAAE0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45792" behindDoc="0" locked="0" layoutInCell="1" allowOverlap="1" wp14:anchorId="71FDE230" wp14:editId="33DB45CC">
                <wp:simplePos x="0" y="0"/>
                <wp:positionH relativeFrom="column">
                  <wp:posOffset>3228975</wp:posOffset>
                </wp:positionH>
                <wp:positionV relativeFrom="paragraph">
                  <wp:posOffset>93980</wp:posOffset>
                </wp:positionV>
                <wp:extent cx="541020" cy="294005"/>
                <wp:effectExtent l="0" t="0" r="0" b="0"/>
                <wp:wrapSquare wrapText="bothSides"/>
                <wp:docPr id="1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04DBC" w14:textId="77777777" w:rsidR="005120F3" w:rsidRDefault="005120F3" w:rsidP="005120F3">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DE230" id="_x0000_s1088" type="#_x0000_t202" style="position:absolute;left:0;text-align:left;margin-left:254.25pt;margin-top:7.4pt;width:42.6pt;height:23.15pt;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CwZO9ldgIAAAEF&#13;&#10;AAAOAAAAAAAAAAAAAAAAAC4CAABkcnMvZTJvRG9jLnhtbFBLAQItABQABgAIAAAAIQC7fafT5AAA&#13;&#10;AA4BAAAPAAAAAAAAAAAAAAAAANAEAABkcnMvZG93bnJldi54bWxQSwUGAAAAAAQABADzAAAA4QUA&#13;&#10;AAAA&#13;&#10;" stroked="f">
                <v:path arrowok="t"/>
                <v:textbox>
                  <w:txbxContent>
                    <w:p w14:paraId="45604DBC" w14:textId="77777777" w:rsidR="005120F3" w:rsidRDefault="005120F3" w:rsidP="005120F3">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44768" behindDoc="0" locked="0" layoutInCell="1" allowOverlap="1" wp14:anchorId="7E116E69" wp14:editId="7DC5A109">
                <wp:simplePos x="0" y="0"/>
                <wp:positionH relativeFrom="column">
                  <wp:posOffset>449580</wp:posOffset>
                </wp:positionH>
                <wp:positionV relativeFrom="paragraph">
                  <wp:posOffset>55880</wp:posOffset>
                </wp:positionV>
                <wp:extent cx="760095" cy="455930"/>
                <wp:effectExtent l="0" t="0" r="0" b="0"/>
                <wp:wrapSquare wrapText="bothSides"/>
                <wp:docPr id="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92FBD7" w14:textId="77777777" w:rsidR="005120F3" w:rsidRDefault="005120F3" w:rsidP="005120F3">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116E69" id="_x0000_s1089" type="#_x0000_t202" style="position:absolute;left:0;text-align:left;margin-left:35.4pt;margin-top:4.4pt;width:59.85pt;height:35.9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" stroked="f">
                <v:path arrowok="t"/>
                <v:textbox>
                  <w:txbxContent>
                    <w:p w14:paraId="1A92FBD7" w14:textId="77777777" w:rsidR="005120F3" w:rsidRDefault="005120F3" w:rsidP="005120F3">
                      <w:r>
                        <w:t>UI</w:t>
                      </w:r>
                    </w:p>
                  </w:txbxContent>
                </v:textbox>
                <w10:wrap type="square"/>
              </v:shape>
            </w:pict>
          </mc:Fallback>
        </mc:AlternateContent>
      </w:r>
    </w:p>
    <w:p w14:paraId="1138AB0A" w14:textId="77777777"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2ABD6E7" w14:textId="6527941D"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A6A0297" w14:textId="0FF21D78"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56614A6D" w14:textId="33FEF66E"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Update color themes</w:t>
      </w:r>
    </w:p>
    <w:p w14:paraId="5740B2D3" w14:textId="681932D3"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56F6838" w14:textId="77777777" w:rsidR="005120F3" w:rsidRDefault="005120F3" w:rsidP="005120F3">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7DFE24FA" w14:textId="7234F316" w:rsidR="005120F3" w:rsidRPr="005120F3" w:rsidRDefault="005120F3" w:rsidP="005120F3">
      <w:pPr>
        <w:widowControl w:val="0"/>
        <w:tabs>
          <w:tab w:val="left" w:pos="2915"/>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48864" behindDoc="0" locked="0" layoutInCell="1" allowOverlap="1" wp14:anchorId="593CB5B9" wp14:editId="0914729F">
                <wp:simplePos x="0" y="0"/>
                <wp:positionH relativeFrom="column">
                  <wp:posOffset>2819400</wp:posOffset>
                </wp:positionH>
                <wp:positionV relativeFrom="paragraph">
                  <wp:posOffset>29845</wp:posOffset>
                </wp:positionV>
                <wp:extent cx="1323975" cy="657225"/>
                <wp:effectExtent l="0" t="0" r="0" b="3175"/>
                <wp:wrapNone/>
                <wp:docPr id="16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7572FA" id="AutoShape 6" o:spid="_x0000_s1026" style="position:absolute;margin-left:222pt;margin-top:2.35pt;width:104.25pt;height:51.7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47840" behindDoc="0" locked="0" layoutInCell="1" allowOverlap="1" wp14:anchorId="707DED43" wp14:editId="2A0429B0">
                <wp:simplePos x="0" y="0"/>
                <wp:positionH relativeFrom="column">
                  <wp:posOffset>47625</wp:posOffset>
                </wp:positionH>
                <wp:positionV relativeFrom="paragraph">
                  <wp:posOffset>48895</wp:posOffset>
                </wp:positionV>
                <wp:extent cx="1323975" cy="657225"/>
                <wp:effectExtent l="0" t="0" r="0" b="3175"/>
                <wp:wrapNone/>
                <wp:docPr id="16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EB03CD" id="AutoShape 5" o:spid="_x0000_s1026" style="position:absolute;margin-left:3.75pt;margin-top:3.85pt;width:104.25pt;height:51.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&#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vtbEYyACAABLBAAADgAAAAAAAAAAAAAAAAAuAgAAZHJzL2Uyb0RvYy54bWxQ&#13;&#10;SwECLQAUAAYACAAAACEA9hMRPd4AAAAMAQAADwAAAAAAAAAAAAAAAAB6BAAAZHJzL2Rvd25yZXYu&#13;&#10;eG1sUEsFBgAAAAAEAAQA8wAAAIUFAAAAAA==&#13;&#10;">
                <v:path arrowok="t"/>
              </v:roundrect>
            </w:pict>
          </mc:Fallback>
        </mc:AlternateContent>
      </w:r>
      <w:r>
        <w:rPr>
          <w:rFonts w:ascii="Times-Roman" w:hAnsi="Times-Roman" w:cs="Times-Roman"/>
          <w:b/>
          <w:color w:val="000000"/>
          <w:sz w:val="24"/>
          <w:szCs w:val="24"/>
          <w:u w:color="000000"/>
        </w:rPr>
        <w:tab/>
      </w:r>
      <w:r>
        <w:rPr>
          <w:rFonts w:ascii="Times-Roman" w:hAnsi="Times-Roman" w:cs="Times-Roman"/>
          <w:color w:val="000000"/>
          <w:sz w:val="24"/>
          <w:szCs w:val="24"/>
          <w:u w:color="000000"/>
        </w:rPr>
        <w:t>User Id, theme</w:t>
      </w:r>
    </w:p>
    <w:p w14:paraId="19DD7599"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49888" behindDoc="0" locked="0" layoutInCell="1" allowOverlap="1" wp14:anchorId="7CC012A2" wp14:editId="6F97DEEA">
                <wp:simplePos x="0" y="0"/>
                <wp:positionH relativeFrom="column">
                  <wp:posOffset>1400175</wp:posOffset>
                </wp:positionH>
                <wp:positionV relativeFrom="paragraph">
                  <wp:posOffset>83185</wp:posOffset>
                </wp:positionV>
                <wp:extent cx="1428750" cy="32385"/>
                <wp:effectExtent l="0" t="25400" r="6350" b="56515"/>
                <wp:wrapNone/>
                <wp:docPr id="16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0F142" id="AutoShape 4" o:spid="_x0000_s1026" type="#_x0000_t32" style="position:absolute;margin-left:110.25pt;margin-top:6.55pt;width:112.5pt;height:2.5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DfZCPA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51936" behindDoc="0" locked="0" layoutInCell="1" allowOverlap="1" wp14:anchorId="304F9FD5" wp14:editId="79B38CB6">
                <wp:simplePos x="0" y="0"/>
                <wp:positionH relativeFrom="column">
                  <wp:posOffset>3228975</wp:posOffset>
                </wp:positionH>
                <wp:positionV relativeFrom="paragraph">
                  <wp:posOffset>93980</wp:posOffset>
                </wp:positionV>
                <wp:extent cx="541020" cy="294005"/>
                <wp:effectExtent l="0" t="0" r="0" b="0"/>
                <wp:wrapSquare wrapText="bothSides"/>
                <wp:docPr id="17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FD3F8" w14:textId="77777777" w:rsidR="005120F3" w:rsidRDefault="005120F3" w:rsidP="005120F3">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4F9FD5" id="_x0000_s1090" type="#_x0000_t202" style="position:absolute;left:0;text-align:left;margin-left:254.25pt;margin-top:7.4pt;width:42.6pt;height:23.15pt;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" stroked="f">
                <v:path arrowok="t"/>
                <v:textbox>
                  <w:txbxContent>
                    <w:p w14:paraId="39FFD3F8" w14:textId="77777777" w:rsidR="005120F3" w:rsidRDefault="005120F3" w:rsidP="005120F3">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50912" behindDoc="0" locked="0" layoutInCell="1" allowOverlap="1" wp14:anchorId="782A1641" wp14:editId="01A4AA70">
                <wp:simplePos x="0" y="0"/>
                <wp:positionH relativeFrom="column">
                  <wp:posOffset>449580</wp:posOffset>
                </wp:positionH>
                <wp:positionV relativeFrom="paragraph">
                  <wp:posOffset>55880</wp:posOffset>
                </wp:positionV>
                <wp:extent cx="760095" cy="455930"/>
                <wp:effectExtent l="0" t="0" r="0" b="0"/>
                <wp:wrapSquare wrapText="bothSides"/>
                <wp:docPr id="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19002" w14:textId="77777777" w:rsidR="005120F3" w:rsidRDefault="005120F3" w:rsidP="005120F3">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2A1641" id="_x0000_s1091" type="#_x0000_t202" style="position:absolute;left:0;text-align:left;margin-left:35.4pt;margin-top:4.4pt;width:59.85pt;height:35.9pt;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Mk+Iip6AgAAAQUA&#13;&#10;AA4AAAAAAAAAAAAAAAAALgIAAGRycy9lMm9Eb2MueG1sUEsBAi0AFAAGAAgAAAAhAPCUhYnfAAAA&#13;&#10;DAEAAA8AAAAAAAAAAAAAAAAA1AQAAGRycy9kb3ducmV2LnhtbFBLBQYAAAAABAAEAPMAAADgBQAA&#13;&#10;AAA=&#13;&#10;" stroked="f">
                <v:path arrowok="t"/>
                <v:textbox>
                  <w:txbxContent>
                    <w:p w14:paraId="3D719002" w14:textId="77777777" w:rsidR="005120F3" w:rsidRDefault="005120F3" w:rsidP="005120F3">
                      <w:r>
                        <w:t>UI</w:t>
                      </w:r>
                    </w:p>
                  </w:txbxContent>
                </v:textbox>
                <w10:wrap type="square"/>
              </v:shape>
            </w:pict>
          </mc:Fallback>
        </mc:AlternateContent>
      </w:r>
    </w:p>
    <w:p w14:paraId="5FF51BE9" w14:textId="77777777"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29BFB141" w14:textId="1A2F126F"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AE2E8A5" w14:textId="0E03BDE3"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673868A" w14:textId="77777777"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0986CEE" w14:textId="5E21818A"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 xml:space="preserve">Payment details of the student </w:t>
      </w:r>
    </w:p>
    <w:p w14:paraId="221F99D1" w14:textId="77777777" w:rsidR="005120F3" w:rsidRDefault="005120F3" w:rsidP="005120F3">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315CAB1D" w14:textId="2235FBCE" w:rsidR="005120F3" w:rsidRPr="005120F3" w:rsidRDefault="005120F3" w:rsidP="005120F3">
      <w:pPr>
        <w:widowControl w:val="0"/>
        <w:tabs>
          <w:tab w:val="left" w:pos="2915"/>
        </w:tabs>
        <w:autoSpaceDE w:val="0"/>
        <w:autoSpaceDN w:val="0"/>
        <w:adjustRightInd w:val="0"/>
        <w:spacing w:after="0" w:line="240" w:lineRule="auto"/>
        <w:ind w:left="-270" w:right="-720"/>
        <w:rPr>
          <w:rFonts w:ascii="Times-Roman" w:hAnsi="Times-Roman" w:cs="Times-Roman"/>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55008" behindDoc="0" locked="0" layoutInCell="1" allowOverlap="1" wp14:anchorId="1BFB94D5" wp14:editId="1D896913">
                <wp:simplePos x="0" y="0"/>
                <wp:positionH relativeFrom="column">
                  <wp:posOffset>2819400</wp:posOffset>
                </wp:positionH>
                <wp:positionV relativeFrom="paragraph">
                  <wp:posOffset>29845</wp:posOffset>
                </wp:positionV>
                <wp:extent cx="1323975" cy="657225"/>
                <wp:effectExtent l="0" t="0" r="0" b="3175"/>
                <wp:wrapNone/>
                <wp:docPr id="17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9CA90F" id="AutoShape 6" o:spid="_x0000_s1026" style="position:absolute;margin-left:222pt;margin-top:2.35pt;width:104.25pt;height:51.7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&#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grlaLS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53984" behindDoc="0" locked="0" layoutInCell="1" allowOverlap="1" wp14:anchorId="3B90D27F" wp14:editId="3DE82EC0">
                <wp:simplePos x="0" y="0"/>
                <wp:positionH relativeFrom="column">
                  <wp:posOffset>47625</wp:posOffset>
                </wp:positionH>
                <wp:positionV relativeFrom="paragraph">
                  <wp:posOffset>48895</wp:posOffset>
                </wp:positionV>
                <wp:extent cx="1323975" cy="657225"/>
                <wp:effectExtent l="0" t="0" r="0" b="3175"/>
                <wp:wrapNone/>
                <wp:docPr id="17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EBDF6A" id="AutoShape 5" o:spid="_x0000_s1026" style="position:absolute;margin-left:3.75pt;margin-top:3.85pt;width:104.25pt;height:51.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">
                <v:path arrowok="t"/>
              </v:roundrect>
            </w:pict>
          </mc:Fallback>
        </mc:AlternateContent>
      </w:r>
      <w:r>
        <w:rPr>
          <w:rFonts w:ascii="Times-Roman" w:hAnsi="Times-Roman" w:cs="Times-Roman"/>
          <w:b/>
          <w:color w:val="000000"/>
          <w:sz w:val="24"/>
          <w:szCs w:val="24"/>
          <w:u w:color="000000"/>
        </w:rPr>
        <w:tab/>
      </w:r>
      <w:r w:rsidRPr="005120F3">
        <w:rPr>
          <w:rFonts w:ascii="Times-Roman" w:hAnsi="Times-Roman" w:cs="Times-Roman"/>
          <w:color w:val="000000"/>
          <w:sz w:val="24"/>
          <w:szCs w:val="24"/>
          <w:u w:color="000000"/>
        </w:rPr>
        <w:t xml:space="preserve">User </w:t>
      </w:r>
      <w:r>
        <w:rPr>
          <w:rFonts w:ascii="Times-Roman" w:hAnsi="Times-Roman" w:cs="Times-Roman"/>
          <w:color w:val="000000"/>
          <w:sz w:val="24"/>
          <w:szCs w:val="24"/>
          <w:u w:color="000000"/>
        </w:rPr>
        <w:t>I</w:t>
      </w:r>
      <w:r w:rsidRPr="005120F3">
        <w:rPr>
          <w:rFonts w:ascii="Times-Roman" w:hAnsi="Times-Roman" w:cs="Times-Roman"/>
          <w:color w:val="000000"/>
          <w:sz w:val="24"/>
          <w:szCs w:val="24"/>
          <w:u w:color="000000"/>
        </w:rPr>
        <w:t>d</w:t>
      </w:r>
    </w:p>
    <w:p w14:paraId="4B1D3640"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56032" behindDoc="0" locked="0" layoutInCell="1" allowOverlap="1" wp14:anchorId="0F5642B6" wp14:editId="7B49F41D">
                <wp:simplePos x="0" y="0"/>
                <wp:positionH relativeFrom="column">
                  <wp:posOffset>1400175</wp:posOffset>
                </wp:positionH>
                <wp:positionV relativeFrom="paragraph">
                  <wp:posOffset>83185</wp:posOffset>
                </wp:positionV>
                <wp:extent cx="1428750" cy="32385"/>
                <wp:effectExtent l="0" t="25400" r="6350" b="56515"/>
                <wp:wrapNone/>
                <wp:docPr id="17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D5D04" id="AutoShape 4" o:spid="_x0000_s1026" type="#_x0000_t32" style="position:absolute;margin-left:110.25pt;margin-top:6.55pt;width:112.5pt;height:2.5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FFOaCc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58080" behindDoc="0" locked="0" layoutInCell="1" allowOverlap="1" wp14:anchorId="5F26FEFC" wp14:editId="7610EC86">
                <wp:simplePos x="0" y="0"/>
                <wp:positionH relativeFrom="column">
                  <wp:posOffset>3228975</wp:posOffset>
                </wp:positionH>
                <wp:positionV relativeFrom="paragraph">
                  <wp:posOffset>93980</wp:posOffset>
                </wp:positionV>
                <wp:extent cx="541020" cy="294005"/>
                <wp:effectExtent l="0" t="0" r="0" b="0"/>
                <wp:wrapSquare wrapText="bothSides"/>
                <wp:docPr id="17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A94150" w14:textId="77777777" w:rsidR="005120F3" w:rsidRDefault="005120F3" w:rsidP="005120F3">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26FEFC" id="_x0000_s1092" type="#_x0000_t202" style="position:absolute;left:0;text-align:left;margin-left:254.25pt;margin-top:7.4pt;width:42.6pt;height:23.15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" stroked="f">
                <v:path arrowok="t"/>
                <v:textbox>
                  <w:txbxContent>
                    <w:p w14:paraId="72A94150" w14:textId="77777777" w:rsidR="005120F3" w:rsidRDefault="005120F3" w:rsidP="005120F3">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57056" behindDoc="0" locked="0" layoutInCell="1" allowOverlap="1" wp14:anchorId="024ECEDD" wp14:editId="2462A344">
                <wp:simplePos x="0" y="0"/>
                <wp:positionH relativeFrom="column">
                  <wp:posOffset>449580</wp:posOffset>
                </wp:positionH>
                <wp:positionV relativeFrom="paragraph">
                  <wp:posOffset>55880</wp:posOffset>
                </wp:positionV>
                <wp:extent cx="760095" cy="455930"/>
                <wp:effectExtent l="0" t="0" r="0" b="0"/>
                <wp:wrapSquare wrapText="bothSides"/>
                <wp:docPr id="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53E06" w14:textId="77777777" w:rsidR="005120F3" w:rsidRDefault="005120F3" w:rsidP="005120F3">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4ECEDD" id="_x0000_s1093" type="#_x0000_t202" style="position:absolute;left:0;text-align:left;margin-left:35.4pt;margin-top:4.4pt;width:59.85pt;height:35.9pt;z-index:25175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HyoYYx6AgAAAQUA&#13;&#10;AA4AAAAAAAAAAAAAAAAALgIAAGRycy9lMm9Eb2MueG1sUEsBAi0AFAAGAAgAAAAhAPCUhYnfAAAA&#13;&#10;DAEAAA8AAAAAAAAAAAAAAAAA1AQAAGRycy9kb3ducmV2LnhtbFBLBQYAAAAABAAEAPMAAADgBQAA&#13;&#10;AAA=&#13;&#10;" stroked="f">
                <v:path arrowok="t"/>
                <v:textbox>
                  <w:txbxContent>
                    <w:p w14:paraId="22C53E06" w14:textId="77777777" w:rsidR="005120F3" w:rsidRDefault="005120F3" w:rsidP="005120F3">
                      <w:r>
                        <w:t>UI</w:t>
                      </w:r>
                    </w:p>
                  </w:txbxContent>
                </v:textbox>
                <w10:wrap type="square"/>
              </v:shape>
            </w:pict>
          </mc:Fallback>
        </mc:AlternateContent>
      </w:r>
    </w:p>
    <w:p w14:paraId="3AB7105D" w14:textId="2B201945"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97644A3" w14:textId="36A21CC6"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436A87C" w14:textId="77777777"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2B8AFE3" w14:textId="324085AF"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ABE8631" w14:textId="77E04C82"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To pay fees</w:t>
      </w:r>
    </w:p>
    <w:p w14:paraId="4A2EB4C8" w14:textId="77777777" w:rsidR="005120F3" w:rsidRDefault="005120F3" w:rsidP="005120F3">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7CDA3239" w14:textId="69FC98E6" w:rsidR="005120F3" w:rsidRPr="005120F3" w:rsidRDefault="005120F3" w:rsidP="005120F3">
      <w:pPr>
        <w:widowControl w:val="0"/>
        <w:tabs>
          <w:tab w:val="left" w:pos="2915"/>
        </w:tabs>
        <w:autoSpaceDE w:val="0"/>
        <w:autoSpaceDN w:val="0"/>
        <w:adjustRightInd w:val="0"/>
        <w:spacing w:after="0" w:line="240" w:lineRule="auto"/>
        <w:ind w:left="-270" w:right="-720" w:firstLine="2430"/>
        <w:rPr>
          <w:rFonts w:ascii="Times-Roman" w:hAnsi="Times-Roman" w:cs="Times-Roman"/>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61152" behindDoc="0" locked="0" layoutInCell="1" allowOverlap="1" wp14:anchorId="613F171D" wp14:editId="4C669936">
                <wp:simplePos x="0" y="0"/>
                <wp:positionH relativeFrom="column">
                  <wp:posOffset>2819400</wp:posOffset>
                </wp:positionH>
                <wp:positionV relativeFrom="paragraph">
                  <wp:posOffset>29845</wp:posOffset>
                </wp:positionV>
                <wp:extent cx="1323975" cy="657225"/>
                <wp:effectExtent l="0" t="0" r="0" b="3175"/>
                <wp:wrapNone/>
                <wp:docPr id="17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A36DD6" id="AutoShape 6" o:spid="_x0000_s1026" style="position:absolute;margin-left:222pt;margin-top:2.35pt;width:104.25pt;height:51.7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&#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WFBDRi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60128" behindDoc="0" locked="0" layoutInCell="1" allowOverlap="1" wp14:anchorId="1710991E" wp14:editId="72CEC7F9">
                <wp:simplePos x="0" y="0"/>
                <wp:positionH relativeFrom="column">
                  <wp:posOffset>47625</wp:posOffset>
                </wp:positionH>
                <wp:positionV relativeFrom="paragraph">
                  <wp:posOffset>48895</wp:posOffset>
                </wp:positionV>
                <wp:extent cx="1323975" cy="657225"/>
                <wp:effectExtent l="0" t="0" r="0" b="3175"/>
                <wp:wrapNone/>
                <wp:docPr id="17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E17D49" id="AutoShape 5" o:spid="_x0000_s1026" style="position:absolute;margin-left:3.75pt;margin-top:3.85pt;width:104.25pt;height:51.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&#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4YnYfSACAABLBAAADgAAAAAAAAAAAAAAAAAuAgAAZHJzL2Uyb0RvYy54bWxQ&#13;&#10;SwECLQAUAAYACAAAACEA9hMRPd4AAAAMAQAADwAAAAAAAAAAAAAAAAB6BAAAZHJzL2Rvd25yZXYu&#13;&#10;eG1sUEsFBgAAAAAEAAQA8wAAAIUFAAAAAA==&#13;&#10;">
                <v:path arrowok="t"/>
              </v:roundrect>
            </w:pict>
          </mc:Fallback>
        </mc:AlternateContent>
      </w:r>
      <w:r w:rsidRPr="005120F3">
        <w:rPr>
          <w:rFonts w:ascii="Times-Roman" w:hAnsi="Times-Roman" w:cs="Times-Roman"/>
          <w:color w:val="000000"/>
          <w:sz w:val="24"/>
          <w:szCs w:val="24"/>
          <w:u w:color="000000"/>
        </w:rPr>
        <w:t>User id</w:t>
      </w:r>
      <w:r>
        <w:rPr>
          <w:rFonts w:ascii="Times-Roman" w:hAnsi="Times-Roman" w:cs="Times-Roman"/>
          <w:color w:val="000000"/>
          <w:sz w:val="24"/>
          <w:szCs w:val="24"/>
          <w:u w:color="000000"/>
        </w:rPr>
        <w:t>, course Id</w:t>
      </w:r>
    </w:p>
    <w:p w14:paraId="59C59F2E"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62176" behindDoc="0" locked="0" layoutInCell="1" allowOverlap="1" wp14:anchorId="01DA7E84" wp14:editId="36344686">
                <wp:simplePos x="0" y="0"/>
                <wp:positionH relativeFrom="column">
                  <wp:posOffset>1400175</wp:posOffset>
                </wp:positionH>
                <wp:positionV relativeFrom="paragraph">
                  <wp:posOffset>83185</wp:posOffset>
                </wp:positionV>
                <wp:extent cx="1428750" cy="32385"/>
                <wp:effectExtent l="0" t="25400" r="6350" b="56515"/>
                <wp:wrapNone/>
                <wp:docPr id="17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4C80C" id="AutoShape 4" o:spid="_x0000_s1026" type="#_x0000_t32" style="position:absolute;margin-left:110.25pt;margin-top:6.55pt;width:112.5pt;height:2.5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NXK/zY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64224" behindDoc="0" locked="0" layoutInCell="1" allowOverlap="1" wp14:anchorId="0E8261D8" wp14:editId="3AF059CF">
                <wp:simplePos x="0" y="0"/>
                <wp:positionH relativeFrom="column">
                  <wp:posOffset>3228975</wp:posOffset>
                </wp:positionH>
                <wp:positionV relativeFrom="paragraph">
                  <wp:posOffset>93980</wp:posOffset>
                </wp:positionV>
                <wp:extent cx="541020" cy="294005"/>
                <wp:effectExtent l="0" t="0" r="0" b="0"/>
                <wp:wrapSquare wrapText="bothSides"/>
                <wp:docPr id="1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97B40" w14:textId="77777777" w:rsidR="005120F3" w:rsidRDefault="005120F3" w:rsidP="005120F3">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8261D8" id="_x0000_s1094" type="#_x0000_t202" style="position:absolute;left:0;text-align:left;margin-left:254.25pt;margin-top:7.4pt;width:42.6pt;height:23.1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" stroked="f">
                <v:path arrowok="t"/>
                <v:textbox>
                  <w:txbxContent>
                    <w:p w14:paraId="18197B40" w14:textId="77777777" w:rsidR="005120F3" w:rsidRDefault="005120F3" w:rsidP="005120F3">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63200" behindDoc="0" locked="0" layoutInCell="1" allowOverlap="1" wp14:anchorId="31B238D6" wp14:editId="1D3B2D08">
                <wp:simplePos x="0" y="0"/>
                <wp:positionH relativeFrom="column">
                  <wp:posOffset>449580</wp:posOffset>
                </wp:positionH>
                <wp:positionV relativeFrom="paragraph">
                  <wp:posOffset>55880</wp:posOffset>
                </wp:positionV>
                <wp:extent cx="760095" cy="455930"/>
                <wp:effectExtent l="0" t="0" r="0" b="0"/>
                <wp:wrapSquare wrapText="bothSides"/>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7E15B0" w14:textId="77777777" w:rsidR="005120F3" w:rsidRDefault="005120F3" w:rsidP="005120F3">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B238D6" id="_x0000_s1095" type="#_x0000_t202" style="position:absolute;left:0;text-align:left;margin-left:35.4pt;margin-top:4.4pt;width:59.85pt;height:35.9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FayDkh6AgAAAQUA&#13;&#10;AA4AAAAAAAAAAAAAAAAALgIAAGRycy9lMm9Eb2MueG1sUEsBAi0AFAAGAAgAAAAhAPCUhYnfAAAA&#13;&#10;DAEAAA8AAAAAAAAAAAAAAAAA1AQAAGRycy9kb3ducmV2LnhtbFBLBQYAAAAABAAEAPMAAADgBQAA&#13;&#10;AAA=&#13;&#10;" stroked="f">
                <v:path arrowok="t"/>
                <v:textbox>
                  <w:txbxContent>
                    <w:p w14:paraId="437E15B0" w14:textId="77777777" w:rsidR="005120F3" w:rsidRDefault="005120F3" w:rsidP="005120F3">
                      <w:r>
                        <w:t>UI</w:t>
                      </w:r>
                    </w:p>
                  </w:txbxContent>
                </v:textbox>
                <w10:wrap type="square"/>
              </v:shape>
            </w:pict>
          </mc:Fallback>
        </mc:AlternateContent>
      </w:r>
    </w:p>
    <w:p w14:paraId="0D7885E6" w14:textId="77777777"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3B58864" w14:textId="2E97A891"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B2AA117" w14:textId="42CBF330"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253D4EFB" w14:textId="3C0BC528"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13BC4DA" w14:textId="25F040FA"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t>To update GPA of a student</w:t>
      </w:r>
    </w:p>
    <w:p w14:paraId="4CFBBA62" w14:textId="77777777" w:rsidR="005120F3" w:rsidRDefault="005120F3" w:rsidP="005120F3">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702A1D9C" w14:textId="366A26C0" w:rsidR="005120F3" w:rsidRPr="005120F3" w:rsidRDefault="005120F3" w:rsidP="005120F3">
      <w:pPr>
        <w:widowControl w:val="0"/>
        <w:tabs>
          <w:tab w:val="left" w:pos="2915"/>
        </w:tabs>
        <w:autoSpaceDE w:val="0"/>
        <w:autoSpaceDN w:val="0"/>
        <w:adjustRightInd w:val="0"/>
        <w:spacing w:after="0" w:line="240" w:lineRule="auto"/>
        <w:ind w:left="-270" w:right="-720" w:firstLine="2430"/>
        <w:rPr>
          <w:rFonts w:ascii="Times-Roman" w:hAnsi="Times-Roman" w:cs="Times-Roman"/>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67296" behindDoc="0" locked="0" layoutInCell="1" allowOverlap="1" wp14:anchorId="2F2E3D1C" wp14:editId="1BEB2222">
                <wp:simplePos x="0" y="0"/>
                <wp:positionH relativeFrom="column">
                  <wp:posOffset>2819400</wp:posOffset>
                </wp:positionH>
                <wp:positionV relativeFrom="paragraph">
                  <wp:posOffset>29845</wp:posOffset>
                </wp:positionV>
                <wp:extent cx="1323975" cy="657225"/>
                <wp:effectExtent l="0" t="0" r="0" b="3175"/>
                <wp:wrapNone/>
                <wp:docPr id="18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1BF9E8" id="AutoShape 6" o:spid="_x0000_s1026" style="position:absolute;margin-left:222pt;margin-top:2.35pt;width:104.25pt;height:51.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&#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PTb07C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66272" behindDoc="0" locked="0" layoutInCell="1" allowOverlap="1" wp14:anchorId="2689265B" wp14:editId="769126C7">
                <wp:simplePos x="0" y="0"/>
                <wp:positionH relativeFrom="column">
                  <wp:posOffset>47625</wp:posOffset>
                </wp:positionH>
                <wp:positionV relativeFrom="paragraph">
                  <wp:posOffset>48895</wp:posOffset>
                </wp:positionV>
                <wp:extent cx="1323975" cy="657225"/>
                <wp:effectExtent l="0" t="0" r="0" b="3175"/>
                <wp:wrapNone/>
                <wp:docPr id="18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DA50A8" id="AutoShape 5" o:spid="_x0000_s1026" style="position:absolute;margin-left:3.75pt;margin-top:3.85pt;width:104.25pt;height:51.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&#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hO9v1yACAABLBAAADgAAAAAAAAAAAAAAAAAuAgAAZHJzL2Uyb0RvYy54bWxQ&#13;&#10;SwECLQAUAAYACAAAACEA9hMRPd4AAAAMAQAADwAAAAAAAAAAAAAAAAB6BAAAZHJzL2Rvd25yZXYu&#13;&#10;eG1sUEsFBgAAAAAEAAQA8wAAAIUFAAAAAA==&#13;&#10;">
                <v:path arrowok="t"/>
              </v:roundrect>
            </w:pict>
          </mc:Fallback>
        </mc:AlternateContent>
      </w:r>
      <w:r>
        <w:rPr>
          <w:rFonts w:ascii="Times-Roman" w:hAnsi="Times-Roman" w:cs="Times-Roman"/>
          <w:color w:val="000000"/>
          <w:sz w:val="24"/>
          <w:szCs w:val="24"/>
          <w:u w:color="000000"/>
        </w:rPr>
        <w:t>Course Id, user Id, GPA</w:t>
      </w:r>
    </w:p>
    <w:p w14:paraId="1ABEEBFA"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68320" behindDoc="0" locked="0" layoutInCell="1" allowOverlap="1" wp14:anchorId="3989A990" wp14:editId="713ACA28">
                <wp:simplePos x="0" y="0"/>
                <wp:positionH relativeFrom="column">
                  <wp:posOffset>1400175</wp:posOffset>
                </wp:positionH>
                <wp:positionV relativeFrom="paragraph">
                  <wp:posOffset>83185</wp:posOffset>
                </wp:positionV>
                <wp:extent cx="1428750" cy="32385"/>
                <wp:effectExtent l="0" t="25400" r="6350" b="56515"/>
                <wp:wrapNone/>
                <wp:docPr id="18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33E9C" id="AutoShape 4" o:spid="_x0000_s1026" type="#_x0000_t32" style="position:absolute;margin-left:110.25pt;margin-top:6.55pt;width:112.5pt;height:2.5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70368" behindDoc="0" locked="0" layoutInCell="1" allowOverlap="1" wp14:anchorId="776A605B" wp14:editId="46FF7EC4">
                <wp:simplePos x="0" y="0"/>
                <wp:positionH relativeFrom="column">
                  <wp:posOffset>3228975</wp:posOffset>
                </wp:positionH>
                <wp:positionV relativeFrom="paragraph">
                  <wp:posOffset>93980</wp:posOffset>
                </wp:positionV>
                <wp:extent cx="541020" cy="294005"/>
                <wp:effectExtent l="0" t="0" r="0" b="0"/>
                <wp:wrapSquare wrapText="bothSides"/>
                <wp:docPr id="1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0E8612" w14:textId="77777777" w:rsidR="005120F3" w:rsidRDefault="005120F3" w:rsidP="005120F3">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6A605B" id="_x0000_s1096" type="#_x0000_t202" style="position:absolute;left:0;text-align:left;margin-left:254.25pt;margin-top:7.4pt;width:42.6pt;height:23.15pt;z-index:25177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" stroked="f">
                <v:path arrowok="t"/>
                <v:textbox>
                  <w:txbxContent>
                    <w:p w14:paraId="0C0E8612" w14:textId="77777777" w:rsidR="005120F3" w:rsidRDefault="005120F3" w:rsidP="005120F3">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69344" behindDoc="0" locked="0" layoutInCell="1" allowOverlap="1" wp14:anchorId="52AEFAD8" wp14:editId="1DDA21EA">
                <wp:simplePos x="0" y="0"/>
                <wp:positionH relativeFrom="column">
                  <wp:posOffset>449580</wp:posOffset>
                </wp:positionH>
                <wp:positionV relativeFrom="paragraph">
                  <wp:posOffset>55880</wp:posOffset>
                </wp:positionV>
                <wp:extent cx="760095" cy="455930"/>
                <wp:effectExtent l="0" t="0" r="0" b="0"/>
                <wp:wrapSquare wrapText="bothSides"/>
                <wp:docPr id="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3A076E" w14:textId="77777777" w:rsidR="005120F3" w:rsidRDefault="005120F3" w:rsidP="005120F3">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AEFAD8" id="_x0000_s1097" type="#_x0000_t202" style="position:absolute;left:0;text-align:left;margin-left:35.4pt;margin-top:4.4pt;width:59.85pt;height:35.9pt;z-index:25176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BwHD7t6AgAAAQUA&#13;&#10;AA4AAAAAAAAAAAAAAAAALgIAAGRycy9lMm9Eb2MueG1sUEsBAi0AFAAGAAgAAAAhAPCUhYnfAAAA&#13;&#10;DAEAAA8AAAAAAAAAAAAAAAAA1AQAAGRycy9kb3ducmV2LnhtbFBLBQYAAAAABAAEAPMAAADgBQAA&#13;&#10;AAA=&#13;&#10;" stroked="f">
                <v:path arrowok="t"/>
                <v:textbox>
                  <w:txbxContent>
                    <w:p w14:paraId="243A076E" w14:textId="77777777" w:rsidR="005120F3" w:rsidRDefault="005120F3" w:rsidP="005120F3">
                      <w:r>
                        <w:t>UI</w:t>
                      </w:r>
                    </w:p>
                  </w:txbxContent>
                </v:textbox>
                <w10:wrap type="square"/>
              </v:shape>
            </w:pict>
          </mc:Fallback>
        </mc:AlternateContent>
      </w:r>
    </w:p>
    <w:p w14:paraId="296F8481" w14:textId="77777777"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63B028F"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0DDFC8C" w14:textId="234042D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350E50E" w14:textId="017037B6"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915EAB4" w14:textId="5698291B"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266DC448" w14:textId="5C0FBEF8"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31E0E80" w14:textId="131F3F9C"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0D807DC" w14:textId="6AB241A2"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538CE554" w14:textId="5F469C8F"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FE9B03F" w14:textId="4EDD4FD8"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r>
        <w:rPr>
          <w:rFonts w:ascii="Times-Roman" w:hAnsi="Times-Roman" w:cs="Times-Roman"/>
          <w:b/>
          <w:color w:val="000000"/>
          <w:sz w:val="24"/>
          <w:szCs w:val="24"/>
          <w:u w:color="000000"/>
        </w:rPr>
        <w:lastRenderedPageBreak/>
        <w:t xml:space="preserve">To </w:t>
      </w:r>
      <w:r>
        <w:rPr>
          <w:rFonts w:ascii="Times-Roman" w:hAnsi="Times-Roman" w:cs="Times-Roman"/>
          <w:b/>
          <w:color w:val="000000"/>
          <w:sz w:val="24"/>
          <w:szCs w:val="24"/>
          <w:u w:color="000000"/>
        </w:rPr>
        <w:t>get profile details of the user</w:t>
      </w:r>
    </w:p>
    <w:p w14:paraId="731B43CA" w14:textId="77777777" w:rsidR="005120F3" w:rsidRDefault="005120F3" w:rsidP="005120F3">
      <w:pPr>
        <w:widowControl w:val="0"/>
        <w:tabs>
          <w:tab w:val="left" w:pos="220"/>
          <w:tab w:val="left" w:pos="720"/>
        </w:tabs>
        <w:autoSpaceDE w:val="0"/>
        <w:autoSpaceDN w:val="0"/>
        <w:adjustRightInd w:val="0"/>
        <w:spacing w:after="0" w:line="280" w:lineRule="atLeast"/>
        <w:ind w:right="-720"/>
        <w:rPr>
          <w:rFonts w:ascii="Times-Roman" w:hAnsi="Times-Roman" w:cs="Times-Roman"/>
          <w:b/>
          <w:color w:val="000000"/>
          <w:sz w:val="24"/>
          <w:szCs w:val="24"/>
          <w:u w:color="000000"/>
        </w:rPr>
      </w:pPr>
    </w:p>
    <w:p w14:paraId="78049397" w14:textId="622F625C" w:rsidR="005120F3" w:rsidRPr="005120F3" w:rsidRDefault="005120F3" w:rsidP="005120F3">
      <w:pPr>
        <w:widowControl w:val="0"/>
        <w:tabs>
          <w:tab w:val="left" w:pos="2915"/>
        </w:tabs>
        <w:autoSpaceDE w:val="0"/>
        <w:autoSpaceDN w:val="0"/>
        <w:adjustRightInd w:val="0"/>
        <w:spacing w:after="0" w:line="240" w:lineRule="auto"/>
        <w:ind w:left="-270" w:right="-720" w:firstLine="3150"/>
        <w:rPr>
          <w:rFonts w:ascii="Times-Roman" w:hAnsi="Times-Roman" w:cs="Times-Roman"/>
          <w:color w:val="000000"/>
          <w:sz w:val="24"/>
          <w:szCs w:val="24"/>
          <w:u w:color="000000"/>
        </w:rPr>
      </w:pPr>
      <w:r>
        <w:rPr>
          <w:rFonts w:ascii="Times-Roman" w:hAnsi="Times-Roman" w:cs="Times-Roman"/>
          <w:b/>
          <w:noProof/>
          <w:color w:val="000000"/>
          <w:sz w:val="24"/>
          <w:szCs w:val="24"/>
          <w:u w:color="000000"/>
        </w:rPr>
        <mc:AlternateContent>
          <mc:Choice Requires="wps">
            <w:drawing>
              <wp:anchor distT="0" distB="0" distL="114300" distR="114300" simplePos="0" relativeHeight="251773440" behindDoc="0" locked="0" layoutInCell="1" allowOverlap="1" wp14:anchorId="7A90DEAB" wp14:editId="22BB3AA3">
                <wp:simplePos x="0" y="0"/>
                <wp:positionH relativeFrom="column">
                  <wp:posOffset>2819400</wp:posOffset>
                </wp:positionH>
                <wp:positionV relativeFrom="paragraph">
                  <wp:posOffset>29845</wp:posOffset>
                </wp:positionV>
                <wp:extent cx="1323975" cy="657225"/>
                <wp:effectExtent l="0" t="0" r="0" b="3175"/>
                <wp:wrapNone/>
                <wp:docPr id="19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D676C9" id="AutoShape 6" o:spid="_x0000_s1026" style="position:absolute;margin-left:222pt;margin-top:2.35pt;width:104.25pt;height:51.7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">
                <v:path arrowok="t"/>
              </v:roundrect>
            </w:pict>
          </mc:Fallback>
        </mc:AlternateContent>
      </w:r>
      <w:r>
        <w:rPr>
          <w:rFonts w:ascii="Times-Roman" w:hAnsi="Times-Roman" w:cs="Times-Roman"/>
          <w:b/>
          <w:noProof/>
          <w:color w:val="000000"/>
          <w:sz w:val="24"/>
          <w:szCs w:val="24"/>
          <w:u w:color="000000"/>
        </w:rPr>
        <mc:AlternateContent>
          <mc:Choice Requires="wps">
            <w:drawing>
              <wp:anchor distT="0" distB="0" distL="114300" distR="114300" simplePos="0" relativeHeight="251772416" behindDoc="0" locked="0" layoutInCell="1" allowOverlap="1" wp14:anchorId="03C54414" wp14:editId="41D163F8">
                <wp:simplePos x="0" y="0"/>
                <wp:positionH relativeFrom="column">
                  <wp:posOffset>47625</wp:posOffset>
                </wp:positionH>
                <wp:positionV relativeFrom="paragraph">
                  <wp:posOffset>48895</wp:posOffset>
                </wp:positionV>
                <wp:extent cx="1323975" cy="657225"/>
                <wp:effectExtent l="0" t="0" r="0" b="3175"/>
                <wp:wrapNone/>
                <wp:docPr id="19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6572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BCE110" id="AutoShape 5" o:spid="_x0000_s1026" style="position:absolute;margin-left:3.75pt;margin-top:3.85pt;width:104.25pt;height:51.7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">
                <v:path arrowok="t"/>
              </v:roundrect>
            </w:pict>
          </mc:Fallback>
        </mc:AlternateContent>
      </w:r>
      <w:r>
        <w:rPr>
          <w:rFonts w:ascii="Times-Roman" w:hAnsi="Times-Roman" w:cs="Times-Roman"/>
          <w:color w:val="000000"/>
          <w:sz w:val="24"/>
          <w:szCs w:val="24"/>
          <w:u w:color="000000"/>
        </w:rPr>
        <w:t>user Id</w:t>
      </w:r>
    </w:p>
    <w:p w14:paraId="629F07C2"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noProof/>
          <w:color w:val="000000"/>
          <w:sz w:val="24"/>
          <w:szCs w:val="24"/>
          <w:u w:color="000000"/>
        </w:rPr>
        <mc:AlternateContent>
          <mc:Choice Requires="wps">
            <w:drawing>
              <wp:anchor distT="0" distB="0" distL="114300" distR="114300" simplePos="0" relativeHeight="251774464" behindDoc="0" locked="0" layoutInCell="1" allowOverlap="1" wp14:anchorId="18F4FD7C" wp14:editId="09AD301A">
                <wp:simplePos x="0" y="0"/>
                <wp:positionH relativeFrom="column">
                  <wp:posOffset>1400175</wp:posOffset>
                </wp:positionH>
                <wp:positionV relativeFrom="paragraph">
                  <wp:posOffset>83185</wp:posOffset>
                </wp:positionV>
                <wp:extent cx="1428750" cy="32385"/>
                <wp:effectExtent l="0" t="25400" r="6350" b="56515"/>
                <wp:wrapNone/>
                <wp:docPr id="19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8750" cy="3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FABF6" id="AutoShape 4" o:spid="_x0000_s1026" type="#_x0000_t32" style="position:absolute;margin-left:110.25pt;margin-top:6.55pt;width:112.5pt;height:2.5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">
                <v:stroke endarrow="block"/>
                <o:lock v:ext="edit" shapetype="f"/>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76512" behindDoc="0" locked="0" layoutInCell="1" allowOverlap="1" wp14:anchorId="541B15CF" wp14:editId="2E20812A">
                <wp:simplePos x="0" y="0"/>
                <wp:positionH relativeFrom="column">
                  <wp:posOffset>3228975</wp:posOffset>
                </wp:positionH>
                <wp:positionV relativeFrom="paragraph">
                  <wp:posOffset>93980</wp:posOffset>
                </wp:positionV>
                <wp:extent cx="541020" cy="294005"/>
                <wp:effectExtent l="0" t="0" r="0" b="0"/>
                <wp:wrapSquare wrapText="bothSides"/>
                <wp:docPr id="20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02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3CF61" w14:textId="77777777" w:rsidR="005120F3" w:rsidRDefault="005120F3" w:rsidP="005120F3">
                            <w:r>
                              <w:t>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1B15CF" id="_x0000_s1098" type="#_x0000_t202" style="position:absolute;left:0;text-align:left;margin-left:254.25pt;margin-top:7.4pt;width:42.6pt;height:23.15pt;z-index:25177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" stroked="f">
                <v:path arrowok="t"/>
                <v:textbox>
                  <w:txbxContent>
                    <w:p w14:paraId="0C93CF61" w14:textId="77777777" w:rsidR="005120F3" w:rsidRDefault="005120F3" w:rsidP="005120F3">
                      <w:r>
                        <w:t>API</w:t>
                      </w:r>
                    </w:p>
                  </w:txbxContent>
                </v:textbox>
                <w10:wrap type="square"/>
              </v:shape>
            </w:pict>
          </mc:Fallback>
        </mc:AlternateContent>
      </w:r>
      <w:r>
        <w:rPr>
          <w:rFonts w:ascii="Times-Roman" w:hAnsi="Times-Roman" w:cs="Times-Roman"/>
          <w:b/>
          <w:noProof/>
          <w:color w:val="000000"/>
          <w:sz w:val="24"/>
          <w:szCs w:val="24"/>
          <w:u w:color="000000"/>
        </w:rPr>
        <mc:AlternateContent>
          <mc:Choice Requires="wps">
            <w:drawing>
              <wp:anchor distT="45720" distB="45720" distL="114300" distR="114300" simplePos="0" relativeHeight="251775488" behindDoc="0" locked="0" layoutInCell="1" allowOverlap="1" wp14:anchorId="3007EF5E" wp14:editId="3B76AB16">
                <wp:simplePos x="0" y="0"/>
                <wp:positionH relativeFrom="column">
                  <wp:posOffset>449580</wp:posOffset>
                </wp:positionH>
                <wp:positionV relativeFrom="paragraph">
                  <wp:posOffset>55880</wp:posOffset>
                </wp:positionV>
                <wp:extent cx="760095" cy="45593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009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87703E" w14:textId="77777777" w:rsidR="005120F3" w:rsidRDefault="005120F3" w:rsidP="005120F3">
                            <w:r>
                              <w:t>UI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07EF5E" id="_x0000_s1099" type="#_x0000_t202" style="position:absolute;left:0;text-align:left;margin-left:35.4pt;margin-top:4.4pt;width:59.85pt;height:35.9pt;z-index:251775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" stroked="f">
                <v:path arrowok="t"/>
                <v:textbox>
                  <w:txbxContent>
                    <w:p w14:paraId="1D87703E" w14:textId="77777777" w:rsidR="005120F3" w:rsidRDefault="005120F3" w:rsidP="005120F3">
                      <w:r>
                        <w:t>UI</w:t>
                      </w:r>
                    </w:p>
                  </w:txbxContent>
                </v:textbox>
                <w10:wrap type="square"/>
              </v:shape>
            </w:pict>
          </mc:Fallback>
        </mc:AlternateContent>
      </w:r>
    </w:p>
    <w:p w14:paraId="09F979B8" w14:textId="77777777"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2BF2BF6"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B0644F9"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F8A6D66"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2A975E6F"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463E5B3D" w14:textId="77777777" w:rsidR="005120F3" w:rsidRDefault="005120F3" w:rsidP="005120F3">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70556BE7" w14:textId="77777777" w:rsidR="005120F3" w:rsidRDefault="005120F3" w:rsidP="005120F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2CF94A6F" w14:textId="77777777"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04AEB6CF" w14:textId="77777777" w:rsidR="005120F3" w:rsidRDefault="005120F3"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A07A958" w14:textId="7A61CAB0" w:rsidR="00A31389" w:rsidRPr="00A31389" w:rsidRDefault="00A31389" w:rsidP="003356EE">
      <w:pPr>
        <w:widowControl w:val="0"/>
        <w:tabs>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3FB82A8F" w14:textId="77777777" w:rsidR="005B3379" w:rsidRDefault="005B3379"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174586F2" w14:textId="77777777" w:rsidR="003356EE" w:rsidRDefault="003356EE"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6156A0F8" w14:textId="77777777" w:rsidR="003356EE" w:rsidRPr="005B3379" w:rsidRDefault="003356EE" w:rsidP="009D2293">
      <w:pPr>
        <w:widowControl w:val="0"/>
        <w:tabs>
          <w:tab w:val="left" w:pos="220"/>
          <w:tab w:val="left" w:pos="720"/>
        </w:tabs>
        <w:autoSpaceDE w:val="0"/>
        <w:autoSpaceDN w:val="0"/>
        <w:adjustRightInd w:val="0"/>
        <w:spacing w:after="0" w:line="280" w:lineRule="atLeast"/>
        <w:ind w:left="-270" w:right="-720"/>
        <w:rPr>
          <w:rFonts w:ascii="Times-Roman" w:hAnsi="Times-Roman" w:cs="Times-Roman"/>
          <w:b/>
          <w:color w:val="000000"/>
          <w:sz w:val="24"/>
          <w:szCs w:val="24"/>
          <w:u w:color="000000"/>
        </w:rPr>
      </w:pPr>
    </w:p>
    <w:p w14:paraId="536A26A1" w14:textId="77777777" w:rsidR="005B3379" w:rsidRDefault="005B337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b/>
          <w:bCs/>
          <w:color w:val="000000"/>
          <w:sz w:val="24"/>
          <w:szCs w:val="24"/>
          <w:u w:color="000000"/>
        </w:rPr>
      </w:pPr>
    </w:p>
    <w:p w14:paraId="2A58D4D8" w14:textId="77777777" w:rsidR="00924C6C" w:rsidRDefault="00CF60C9"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Responsible Development Team Member</w:t>
      </w:r>
    </w:p>
    <w:p w14:paraId="2CEA1A97" w14:textId="77777777" w:rsidR="00924C6C"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Diagram</w:t>
      </w:r>
    </w:p>
    <w:p w14:paraId="2C0AEE92" w14:textId="2D9EACDE" w:rsidR="00924C6C" w:rsidRDefault="00A31389" w:rsidP="008F5FB0">
      <w:pPr>
        <w:widowControl w:val="0"/>
        <w:autoSpaceDE w:val="0"/>
        <w:autoSpaceDN w:val="0"/>
        <w:adjustRightInd w:val="0"/>
        <w:spacing w:after="0" w:line="240" w:lineRule="auto"/>
        <w:ind w:left="-270" w:right="-720" w:firstLine="990"/>
        <w:rPr>
          <w:rFonts w:ascii="Times-Roman" w:hAnsi="Times-Roman" w:cs="Times-Roman"/>
          <w:color w:val="000000"/>
          <w:sz w:val="24"/>
          <w:szCs w:val="24"/>
          <w:u w:color="000000"/>
        </w:rPr>
      </w:pPr>
      <w:r>
        <w:rPr>
          <w:rFonts w:ascii="Times-Roman" w:hAnsi="Times-Roman" w:cs="Times-Roman"/>
          <w:color w:val="000000"/>
          <w:sz w:val="24"/>
          <w:szCs w:val="24"/>
          <w:u w:color="000000"/>
        </w:rPr>
        <w:t>Kriti and</w:t>
      </w:r>
      <w:r w:rsidR="003356EE">
        <w:rPr>
          <w:rFonts w:ascii="Times-Roman" w:hAnsi="Times-Roman" w:cs="Times-Roman"/>
          <w:color w:val="000000"/>
          <w:sz w:val="24"/>
          <w:szCs w:val="24"/>
          <w:u w:color="000000"/>
        </w:rPr>
        <w:t xml:space="preserve"> Juhi </w:t>
      </w:r>
      <w:r w:rsidR="00732DE6">
        <w:rPr>
          <w:rFonts w:ascii="Times-Roman" w:hAnsi="Times-Roman" w:cs="Times-Roman"/>
          <w:color w:val="000000"/>
          <w:sz w:val="24"/>
          <w:szCs w:val="24"/>
          <w:u w:color="000000"/>
        </w:rPr>
        <w:t>designed the component diagram</w:t>
      </w:r>
      <w:r w:rsidR="002E3008">
        <w:rPr>
          <w:rFonts w:ascii="Times-Roman" w:hAnsi="Times-Roman" w:cs="Times-Roman"/>
          <w:color w:val="000000"/>
          <w:sz w:val="24"/>
          <w:szCs w:val="24"/>
          <w:u w:color="000000"/>
        </w:rPr>
        <w:t>s</w:t>
      </w:r>
      <w:r w:rsidR="00732DE6">
        <w:rPr>
          <w:rFonts w:ascii="Times-Roman" w:hAnsi="Times-Roman" w:cs="Times-Roman"/>
          <w:color w:val="000000"/>
          <w:sz w:val="24"/>
          <w:szCs w:val="24"/>
          <w:u w:color="000000"/>
        </w:rPr>
        <w:t>.</w:t>
      </w:r>
    </w:p>
    <w:p w14:paraId="3A6F171A" w14:textId="77777777" w:rsidR="00924C6C"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User Interface</w:t>
      </w:r>
    </w:p>
    <w:p w14:paraId="52D625E6" w14:textId="77777777" w:rsidR="00924C6C" w:rsidRDefault="008F5FB0" w:rsidP="009D2293">
      <w:pPr>
        <w:widowControl w:val="0"/>
        <w:tabs>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ab/>
      </w:r>
      <w:r w:rsidR="00732DE6">
        <w:rPr>
          <w:rFonts w:ascii="Times-Roman" w:hAnsi="Times-Roman" w:cs="Times-Roman"/>
          <w:color w:val="000000"/>
          <w:sz w:val="24"/>
          <w:szCs w:val="24"/>
          <w:u w:color="000000"/>
        </w:rPr>
        <w:t>UI was developed by Aravind and Kriti</w:t>
      </w:r>
    </w:p>
    <w:p w14:paraId="7C78C024" w14:textId="77777777" w:rsidR="00924C6C" w:rsidRPr="002E3008"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Objects</w:t>
      </w:r>
    </w:p>
    <w:p w14:paraId="3F70323E" w14:textId="77777777" w:rsidR="002E3008" w:rsidRDefault="008F5FB0" w:rsidP="009D2293">
      <w:pPr>
        <w:widowControl w:val="0"/>
        <w:numPr>
          <w:ilvl w:val="6"/>
          <w:numId w:val="5"/>
        </w:numPr>
        <w:tabs>
          <w:tab w:val="left" w:pos="220"/>
          <w:tab w:val="left" w:pos="720"/>
        </w:tabs>
        <w:autoSpaceDE w:val="0"/>
        <w:autoSpaceDN w:val="0"/>
        <w:adjustRightInd w:val="0"/>
        <w:spacing w:after="0" w:line="280" w:lineRule="atLeast"/>
        <w:ind w:left="-270" w:right="-720" w:hanging="720"/>
        <w:rPr>
          <w:rFonts w:ascii="Times-Roman" w:hAnsi="Times-Roman" w:cs="Times-Roman"/>
          <w:color w:val="000000"/>
          <w:sz w:val="24"/>
          <w:szCs w:val="24"/>
          <w:u w:color="000000"/>
        </w:rPr>
      </w:pPr>
      <w:r>
        <w:rPr>
          <w:rFonts w:ascii="Times-Roman" w:hAnsi="Times-Roman" w:cs="Times-Roman"/>
          <w:b/>
          <w:bCs/>
          <w:color w:val="000000"/>
          <w:sz w:val="24"/>
          <w:szCs w:val="24"/>
          <w:u w:color="000000"/>
        </w:rPr>
        <w:t xml:space="preserve">        </w:t>
      </w:r>
      <w:r w:rsidR="002E3008">
        <w:rPr>
          <w:rFonts w:ascii="Times-Roman" w:hAnsi="Times-Roman" w:cs="Times-Roman"/>
          <w:bCs/>
          <w:color w:val="000000"/>
          <w:sz w:val="24"/>
          <w:szCs w:val="24"/>
          <w:u w:color="000000"/>
        </w:rPr>
        <w:t>Sai and Juhi have developed backend APIs for the components.</w:t>
      </w:r>
    </w:p>
    <w:p w14:paraId="4E445674" w14:textId="77777777" w:rsidR="00924C6C" w:rsidRDefault="008F5FB0" w:rsidP="008F5FB0">
      <w:pPr>
        <w:widowControl w:val="0"/>
        <w:tabs>
          <w:tab w:val="left" w:pos="220"/>
          <w:tab w:val="left" w:pos="720"/>
        </w:tabs>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Interfaces (internal and external)</w:t>
      </w:r>
    </w:p>
    <w:p w14:paraId="2EB5897E" w14:textId="77777777" w:rsidR="00924C6C" w:rsidRDefault="008F5FB0" w:rsidP="008F5FB0">
      <w:pPr>
        <w:widowControl w:val="0"/>
        <w:tabs>
          <w:tab w:val="left" w:pos="220"/>
          <w:tab w:val="left" w:pos="720"/>
        </w:tabs>
        <w:autoSpaceDE w:val="0"/>
        <w:autoSpaceDN w:val="0"/>
        <w:adjustRightInd w:val="0"/>
        <w:spacing w:after="0" w:line="280" w:lineRule="atLeast"/>
        <w:ind w:right="-720"/>
        <w:rPr>
          <w:rFonts w:ascii="Times-Roman" w:hAnsi="Times-Roman" w:cs="Times-Roman"/>
          <w:color w:val="000000"/>
          <w:sz w:val="24"/>
          <w:szCs w:val="24"/>
          <w:u w:color="000000"/>
        </w:rPr>
      </w:pPr>
      <w:r>
        <w:rPr>
          <w:rFonts w:ascii="Times-Roman" w:hAnsi="Times-Roman" w:cs="Times-Roman"/>
          <w:b/>
          <w:bCs/>
          <w:color w:val="000000"/>
          <w:sz w:val="24"/>
          <w:szCs w:val="24"/>
          <w:u w:color="000000"/>
        </w:rPr>
        <w:tab/>
      </w:r>
      <w:r w:rsidR="00CF60C9">
        <w:rPr>
          <w:rFonts w:ascii="Times-Roman" w:hAnsi="Times-Roman" w:cs="Times-Roman"/>
          <w:b/>
          <w:bCs/>
          <w:color w:val="000000"/>
          <w:sz w:val="24"/>
          <w:szCs w:val="24"/>
          <w:u w:color="000000"/>
        </w:rPr>
        <w:t>Component Error Handling</w:t>
      </w:r>
    </w:p>
    <w:p w14:paraId="05686917" w14:textId="77777777" w:rsidR="00924C6C" w:rsidRDefault="00924C6C"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p w14:paraId="11944152" w14:textId="77777777" w:rsidR="00B14920" w:rsidRDefault="00CF60C9" w:rsidP="009D2293">
      <w:pPr>
        <w:widowControl w:val="0"/>
        <w:autoSpaceDE w:val="0"/>
        <w:autoSpaceDN w:val="0"/>
        <w:adjustRightInd w:val="0"/>
        <w:spacing w:after="298" w:line="440" w:lineRule="atLeast"/>
        <w:ind w:left="-270" w:right="-720"/>
        <w:rPr>
          <w:rFonts w:ascii="Times-Roman" w:hAnsi="Times-Roman" w:cs="Times-Roman"/>
          <w:b/>
          <w:bCs/>
          <w:color w:val="000000"/>
          <w:sz w:val="36"/>
          <w:szCs w:val="36"/>
          <w:u w:color="000000"/>
        </w:rPr>
      </w:pPr>
      <w:r>
        <w:rPr>
          <w:rFonts w:ascii="Times-Roman" w:hAnsi="Times-Roman" w:cs="Times-Roman"/>
          <w:b/>
          <w:bCs/>
          <w:color w:val="000000"/>
          <w:sz w:val="36"/>
          <w:szCs w:val="36"/>
          <w:u w:color="000000"/>
        </w:rPr>
        <w:t>Revision History</w:t>
      </w:r>
    </w:p>
    <w:p w14:paraId="7F9A8F79" w14:textId="77777777" w:rsidR="00B14920" w:rsidRDefault="00B14920"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First Prepared on 09/28/2018</w:t>
      </w:r>
    </w:p>
    <w:p w14:paraId="677F06FF" w14:textId="12FF759F" w:rsidR="00924C6C" w:rsidRDefault="00732DE6"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r>
        <w:rPr>
          <w:rFonts w:ascii="Times-Roman" w:hAnsi="Times-Roman" w:cs="Times-Roman"/>
          <w:color w:val="000000"/>
          <w:sz w:val="24"/>
          <w:szCs w:val="24"/>
          <w:u w:color="000000"/>
        </w:rPr>
        <w:t xml:space="preserve">Revised on </w:t>
      </w:r>
      <w:r w:rsidR="00A31389">
        <w:rPr>
          <w:rFonts w:ascii="Times-Roman" w:hAnsi="Times-Roman" w:cs="Times-Roman"/>
          <w:color w:val="000000"/>
          <w:sz w:val="24"/>
          <w:szCs w:val="24"/>
          <w:u w:color="000000"/>
        </w:rPr>
        <w:t>12</w:t>
      </w:r>
      <w:r>
        <w:rPr>
          <w:rFonts w:ascii="Times-Roman" w:hAnsi="Times-Roman" w:cs="Times-Roman"/>
          <w:color w:val="000000"/>
          <w:sz w:val="24"/>
          <w:szCs w:val="24"/>
          <w:u w:color="000000"/>
        </w:rPr>
        <w:t>/</w:t>
      </w:r>
      <w:r w:rsidR="00A31389">
        <w:rPr>
          <w:rFonts w:ascii="Times-Roman" w:hAnsi="Times-Roman" w:cs="Times-Roman"/>
          <w:color w:val="000000"/>
          <w:sz w:val="24"/>
          <w:szCs w:val="24"/>
          <w:u w:color="000000"/>
        </w:rPr>
        <w:t>02</w:t>
      </w:r>
      <w:r w:rsidR="00CC10C2">
        <w:rPr>
          <w:rFonts w:ascii="Times-Roman" w:hAnsi="Times-Roman" w:cs="Times-Roman"/>
          <w:color w:val="000000"/>
          <w:sz w:val="24"/>
          <w:szCs w:val="24"/>
          <w:u w:color="000000"/>
        </w:rPr>
        <w:t>/</w:t>
      </w:r>
      <w:r>
        <w:rPr>
          <w:rFonts w:ascii="Times-Roman" w:hAnsi="Times-Roman" w:cs="Times-Roman"/>
          <w:color w:val="000000"/>
          <w:sz w:val="24"/>
          <w:szCs w:val="24"/>
          <w:u w:color="000000"/>
        </w:rPr>
        <w:t>2018</w:t>
      </w:r>
    </w:p>
    <w:p w14:paraId="0F3C502A" w14:textId="77777777" w:rsidR="00924C6C" w:rsidRDefault="00924C6C" w:rsidP="009D2293">
      <w:pPr>
        <w:widowControl w:val="0"/>
        <w:autoSpaceDE w:val="0"/>
        <w:autoSpaceDN w:val="0"/>
        <w:adjustRightInd w:val="0"/>
        <w:spacing w:after="0" w:line="400" w:lineRule="atLeast"/>
        <w:ind w:left="-270" w:right="-720"/>
        <w:rPr>
          <w:rFonts w:ascii="Times-Roman" w:hAnsi="Times-Roman" w:cs="Times-Roman"/>
          <w:color w:val="000000"/>
          <w:sz w:val="34"/>
          <w:szCs w:val="34"/>
          <w:u w:color="000000"/>
        </w:rPr>
      </w:pPr>
    </w:p>
    <w:p w14:paraId="17DC0179" w14:textId="77777777" w:rsidR="00924C6C" w:rsidRDefault="00924C6C" w:rsidP="009D2293">
      <w:pPr>
        <w:widowControl w:val="0"/>
        <w:autoSpaceDE w:val="0"/>
        <w:autoSpaceDN w:val="0"/>
        <w:adjustRightInd w:val="0"/>
        <w:spacing w:after="120" w:line="280" w:lineRule="atLeast"/>
        <w:ind w:left="-270" w:right="-720"/>
        <w:rPr>
          <w:rFonts w:ascii="Times-Roman" w:hAnsi="Times-Roman" w:cs="Times-Roman"/>
          <w:color w:val="000000"/>
          <w:sz w:val="24"/>
          <w:szCs w:val="24"/>
          <w:u w:color="000000"/>
        </w:rPr>
      </w:pPr>
    </w:p>
    <w:p w14:paraId="6E314ADB" w14:textId="06976B46" w:rsidR="00924C6C" w:rsidRDefault="00CF60C9" w:rsidP="009D2293">
      <w:pPr>
        <w:widowControl w:val="0"/>
        <w:autoSpaceDE w:val="0"/>
        <w:autoSpaceDN w:val="0"/>
        <w:adjustRightInd w:val="0"/>
        <w:spacing w:after="0" w:line="280" w:lineRule="atLeast"/>
        <w:ind w:left="-270" w:right="-720"/>
        <w:jc w:val="center"/>
        <w:rPr>
          <w:rFonts w:ascii="Times-Roman" w:hAnsi="Times-Roman" w:cs="Times-Roman"/>
          <w:b/>
          <w:bCs/>
          <w:color w:val="000000"/>
          <w:sz w:val="24"/>
          <w:szCs w:val="24"/>
          <w:u w:color="000000"/>
        </w:rPr>
      </w:pPr>
      <w:r>
        <w:rPr>
          <w:rFonts w:ascii="Times-Roman" w:hAnsi="Times-Roman" w:cs="Times-Roman"/>
          <w:b/>
          <w:bCs/>
          <w:color w:val="000000"/>
          <w:sz w:val="24"/>
          <w:szCs w:val="24"/>
          <w:u w:color="000000"/>
        </w:rPr>
        <w:t>Page Author/Creator:</w:t>
      </w:r>
      <w:r>
        <w:rPr>
          <w:rFonts w:ascii="Times-Roman" w:hAnsi="Times-Roman" w:cs="Times-Roman"/>
          <w:color w:val="000000"/>
          <w:sz w:val="24"/>
          <w:szCs w:val="24"/>
          <w:u w:color="000000"/>
        </w:rPr>
        <w:t xml:space="preserve"> </w:t>
      </w:r>
      <w:r w:rsidR="00A31389">
        <w:rPr>
          <w:rFonts w:ascii="Times-Roman" w:hAnsi="Times-Roman" w:cs="Times-Roman"/>
          <w:color w:val="0000E9"/>
          <w:sz w:val="24"/>
          <w:szCs w:val="24"/>
          <w:u w:val="single" w:color="0000E9"/>
        </w:rPr>
        <w:t>Kriti Shree</w:t>
      </w:r>
    </w:p>
    <w:p w14:paraId="7411B3D5" w14:textId="0E1F56E7" w:rsidR="00924C6C" w:rsidRDefault="00CF60C9" w:rsidP="009D2293">
      <w:pPr>
        <w:widowControl w:val="0"/>
        <w:autoSpaceDE w:val="0"/>
        <w:autoSpaceDN w:val="0"/>
        <w:adjustRightInd w:val="0"/>
        <w:spacing w:after="0" w:line="280" w:lineRule="atLeast"/>
        <w:ind w:left="-270" w:right="-720"/>
        <w:jc w:val="center"/>
        <w:rPr>
          <w:rFonts w:ascii="Times-Roman" w:hAnsi="Times-Roman" w:cs="Times-Roman"/>
          <w:color w:val="000000"/>
          <w:sz w:val="24"/>
          <w:szCs w:val="24"/>
          <w:u w:color="000000"/>
        </w:rPr>
      </w:pPr>
      <w:r>
        <w:rPr>
          <w:rFonts w:ascii="Times-Roman" w:hAnsi="Times-Roman" w:cs="Times-Roman"/>
          <w:b/>
          <w:bCs/>
          <w:color w:val="000000"/>
          <w:sz w:val="24"/>
          <w:szCs w:val="24"/>
          <w:u w:color="000000"/>
        </w:rPr>
        <w:t>Last Modified:</w:t>
      </w:r>
      <w:r w:rsidR="00824B8F">
        <w:rPr>
          <w:rFonts w:ascii="Times-Roman" w:hAnsi="Times-Roman" w:cs="Times-Roman"/>
          <w:color w:val="000000"/>
          <w:sz w:val="24"/>
          <w:szCs w:val="24"/>
          <w:u w:color="000000"/>
        </w:rPr>
        <w:t xml:space="preserve"> 1</w:t>
      </w:r>
      <w:r w:rsidR="00A31389">
        <w:rPr>
          <w:rFonts w:ascii="Times-Roman" w:hAnsi="Times-Roman" w:cs="Times-Roman"/>
          <w:color w:val="000000"/>
          <w:sz w:val="24"/>
          <w:szCs w:val="24"/>
          <w:u w:color="000000"/>
        </w:rPr>
        <w:t>2</w:t>
      </w:r>
      <w:r w:rsidR="00824B8F">
        <w:rPr>
          <w:rFonts w:ascii="Times-Roman" w:hAnsi="Times-Roman" w:cs="Times-Roman"/>
          <w:color w:val="000000"/>
          <w:sz w:val="24"/>
          <w:szCs w:val="24"/>
          <w:u w:color="000000"/>
        </w:rPr>
        <w:t>/</w:t>
      </w:r>
      <w:r w:rsidR="00A31389">
        <w:rPr>
          <w:rFonts w:ascii="Times-Roman" w:hAnsi="Times-Roman" w:cs="Times-Roman"/>
          <w:color w:val="000000"/>
          <w:sz w:val="24"/>
          <w:szCs w:val="24"/>
          <w:u w:color="000000"/>
        </w:rPr>
        <w:t>02</w:t>
      </w:r>
      <w:r>
        <w:rPr>
          <w:rFonts w:ascii="Times-Roman" w:hAnsi="Times-Roman" w:cs="Times-Roman"/>
          <w:color w:val="000000"/>
          <w:sz w:val="24"/>
          <w:szCs w:val="24"/>
          <w:u w:color="000000"/>
        </w:rPr>
        <w:t>/2018</w:t>
      </w:r>
    </w:p>
    <w:p w14:paraId="662CF161" w14:textId="77777777" w:rsidR="00CF60C9" w:rsidRDefault="00CF60C9" w:rsidP="009D2293">
      <w:pPr>
        <w:widowControl w:val="0"/>
        <w:autoSpaceDE w:val="0"/>
        <w:autoSpaceDN w:val="0"/>
        <w:adjustRightInd w:val="0"/>
        <w:spacing w:after="0" w:line="280" w:lineRule="atLeast"/>
        <w:ind w:left="-270" w:right="-720"/>
        <w:rPr>
          <w:rFonts w:ascii="Times-Roman" w:hAnsi="Times-Roman" w:cs="Times-Roman"/>
          <w:color w:val="000000"/>
          <w:sz w:val="24"/>
          <w:szCs w:val="24"/>
          <w:u w:color="000000"/>
        </w:rPr>
      </w:pPr>
    </w:p>
    <w:sectPr w:rsidR="00CF60C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swiss"/>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C2"/>
    <w:rsid w:val="000F6FBD"/>
    <w:rsid w:val="00130647"/>
    <w:rsid w:val="001573EB"/>
    <w:rsid w:val="00206523"/>
    <w:rsid w:val="00282D3D"/>
    <w:rsid w:val="00284893"/>
    <w:rsid w:val="002A6168"/>
    <w:rsid w:val="002E3008"/>
    <w:rsid w:val="003356EE"/>
    <w:rsid w:val="00361DC9"/>
    <w:rsid w:val="003D41FF"/>
    <w:rsid w:val="004248C6"/>
    <w:rsid w:val="00483A76"/>
    <w:rsid w:val="00502541"/>
    <w:rsid w:val="005120F3"/>
    <w:rsid w:val="00553BC0"/>
    <w:rsid w:val="005B3379"/>
    <w:rsid w:val="006058DB"/>
    <w:rsid w:val="00612672"/>
    <w:rsid w:val="00636228"/>
    <w:rsid w:val="00732DE6"/>
    <w:rsid w:val="00824B8F"/>
    <w:rsid w:val="00826988"/>
    <w:rsid w:val="008412DC"/>
    <w:rsid w:val="0088134F"/>
    <w:rsid w:val="008818A8"/>
    <w:rsid w:val="008A2D00"/>
    <w:rsid w:val="008F5FB0"/>
    <w:rsid w:val="00924C6C"/>
    <w:rsid w:val="009D2293"/>
    <w:rsid w:val="009F04A6"/>
    <w:rsid w:val="00A148C2"/>
    <w:rsid w:val="00A31389"/>
    <w:rsid w:val="00AA341A"/>
    <w:rsid w:val="00AD5846"/>
    <w:rsid w:val="00B14920"/>
    <w:rsid w:val="00BB0F84"/>
    <w:rsid w:val="00C10230"/>
    <w:rsid w:val="00CC10C2"/>
    <w:rsid w:val="00CF60C9"/>
    <w:rsid w:val="00D741BB"/>
    <w:rsid w:val="00E97C8C"/>
    <w:rsid w:val="00F3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91CB26"/>
  <w14:defaultImageDpi w14:val="0"/>
  <w15:docId w15:val="{08A0841A-FE90-4486-9079-65FBAB2E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System Design Template</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Template</dc:title>
  <dc:subject/>
  <dc:creator>Default User</dc:creator>
  <cp:keywords/>
  <dc:description/>
  <cp:lastModifiedBy>Microsoft Office User</cp:lastModifiedBy>
  <cp:revision>4</cp:revision>
  <dcterms:created xsi:type="dcterms:W3CDTF">2018-11-12T02:59:00Z</dcterms:created>
  <dcterms:modified xsi:type="dcterms:W3CDTF">2018-12-02T22:47:00Z</dcterms:modified>
</cp:coreProperties>
</file>